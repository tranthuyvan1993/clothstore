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A7D" w:rsidRPr="00614A34" w:rsidRDefault="001B6A7D" w:rsidP="001B6A7D">
      <w:pPr>
        <w:spacing w:after="0"/>
        <w:rPr>
          <w:rFonts w:ascii="Times New Roman" w:hAnsi="Times New Roman"/>
          <w:sz w:val="56"/>
          <w:szCs w:val="56"/>
        </w:rPr>
      </w:pPr>
    </w:p>
    <w:p w:rsidR="001B6A7D" w:rsidRPr="00614A34" w:rsidRDefault="001B6A7D" w:rsidP="001B6A7D">
      <w:pPr>
        <w:spacing w:after="0"/>
        <w:jc w:val="center"/>
        <w:rPr>
          <w:rFonts w:ascii="Times New Roman" w:hAnsi="Times New Roman"/>
          <w:sz w:val="56"/>
          <w:szCs w:val="56"/>
        </w:rPr>
      </w:pPr>
    </w:p>
    <w:p w:rsidR="001B6A7D" w:rsidRPr="00614A34" w:rsidRDefault="001B6A7D" w:rsidP="001B6A7D">
      <w:pPr>
        <w:tabs>
          <w:tab w:val="left" w:pos="5805"/>
        </w:tabs>
        <w:spacing w:after="0"/>
        <w:rPr>
          <w:rFonts w:ascii="Times New Roman" w:hAnsi="Times New Roman"/>
          <w:sz w:val="56"/>
          <w:szCs w:val="56"/>
        </w:rPr>
      </w:pPr>
      <w:r w:rsidRPr="00614A34">
        <w:rPr>
          <w:rFonts w:ascii="Times New Roman" w:hAnsi="Times New Roman"/>
          <w:sz w:val="56"/>
          <w:szCs w:val="56"/>
        </w:rPr>
        <w:tab/>
      </w:r>
    </w:p>
    <w:p w:rsidR="001B6A7D" w:rsidRPr="00614A34" w:rsidRDefault="001B6A7D" w:rsidP="001B6A7D">
      <w:pPr>
        <w:spacing w:after="0"/>
        <w:jc w:val="center"/>
        <w:rPr>
          <w:rFonts w:ascii="Times New Roman" w:hAnsi="Times New Roman"/>
          <w:sz w:val="56"/>
          <w:szCs w:val="56"/>
        </w:rPr>
      </w:pPr>
      <w:r w:rsidRPr="00614A34">
        <w:rPr>
          <w:rFonts w:ascii="Times New Roman" w:hAnsi="Times New Roman"/>
          <w:sz w:val="56"/>
          <w:szCs w:val="56"/>
        </w:rPr>
        <w:t xml:space="preserve"> PROJECT REPORT ON</w:t>
      </w:r>
    </w:p>
    <w:p w:rsidR="001B6A7D" w:rsidRPr="00614A34" w:rsidRDefault="001B6A7D" w:rsidP="001B6A7D">
      <w:pPr>
        <w:spacing w:after="0"/>
        <w:jc w:val="center"/>
        <w:rPr>
          <w:rFonts w:ascii="Times New Roman" w:hAnsi="Times New Roman"/>
          <w:sz w:val="56"/>
          <w:szCs w:val="56"/>
        </w:rPr>
      </w:pPr>
    </w:p>
    <w:p w:rsidR="001B6A7D" w:rsidRPr="00614A34" w:rsidRDefault="001B6A7D" w:rsidP="001B6A7D">
      <w:pPr>
        <w:jc w:val="center"/>
        <w:rPr>
          <w:rFonts w:ascii="Times New Roman" w:hAnsi="Times New Roman"/>
          <w:b/>
          <w:sz w:val="72"/>
          <w:szCs w:val="72"/>
        </w:rPr>
      </w:pPr>
      <w:r w:rsidRPr="00614A34">
        <w:rPr>
          <w:rFonts w:ascii="Times New Roman" w:hAnsi="Times New Roman"/>
          <w:b/>
          <w:sz w:val="72"/>
          <w:szCs w:val="72"/>
        </w:rPr>
        <w:t>GRACIOUS_GARMENTS</w:t>
      </w:r>
    </w:p>
    <w:p w:rsidR="001B6A7D" w:rsidRPr="00614A34" w:rsidRDefault="001B6A7D" w:rsidP="001B6A7D">
      <w:pPr>
        <w:jc w:val="center"/>
        <w:rPr>
          <w:rFonts w:ascii="Times New Roman" w:hAnsi="Times New Roman"/>
          <w:sz w:val="56"/>
          <w:szCs w:val="56"/>
        </w:rPr>
      </w:pPr>
      <w:r w:rsidRPr="00614A34">
        <w:rPr>
          <w:rFonts w:ascii="Times New Roman" w:hAnsi="Times New Roman"/>
          <w:sz w:val="56"/>
          <w:szCs w:val="56"/>
        </w:rPr>
        <w:t>USING</w:t>
      </w:r>
    </w:p>
    <w:p w:rsidR="001B6A7D" w:rsidRPr="00614A34" w:rsidRDefault="00614A34" w:rsidP="001B6A7D">
      <w:pPr>
        <w:jc w:val="center"/>
        <w:rPr>
          <w:rFonts w:ascii="Times New Roman" w:hAnsi="Times New Roman"/>
          <w:sz w:val="56"/>
          <w:szCs w:val="56"/>
        </w:rPr>
      </w:pPr>
      <w:r w:rsidRPr="00614A34">
        <w:rPr>
          <w:rFonts w:ascii="Times New Roman" w:hAnsi="Times New Roman"/>
          <w:sz w:val="56"/>
          <w:szCs w:val="56"/>
        </w:rPr>
        <w:t>HTML 5 &amp; PHP -</w:t>
      </w:r>
      <w:r w:rsidR="001B6A7D" w:rsidRPr="00614A34">
        <w:rPr>
          <w:rFonts w:ascii="Times New Roman" w:hAnsi="Times New Roman"/>
          <w:sz w:val="56"/>
          <w:szCs w:val="56"/>
        </w:rPr>
        <w:t xml:space="preserve"> MYSQL</w:t>
      </w:r>
    </w:p>
    <w:p w:rsidR="001B6A7D" w:rsidRPr="00614A34" w:rsidRDefault="001B6A7D" w:rsidP="001B6A7D">
      <w:pPr>
        <w:jc w:val="center"/>
        <w:rPr>
          <w:rFonts w:ascii="Times New Roman" w:hAnsi="Times New Roman"/>
          <w:b/>
          <w:sz w:val="32"/>
          <w:szCs w:val="32"/>
        </w:rPr>
      </w:pPr>
      <w:r w:rsidRPr="00614A34">
        <w:rPr>
          <w:rFonts w:ascii="Times New Roman" w:hAnsi="Times New Roman"/>
          <w:b/>
          <w:sz w:val="32"/>
          <w:szCs w:val="32"/>
        </w:rPr>
        <w:t>Student (Leader): HIEU VI MINH</w:t>
      </w:r>
    </w:p>
    <w:p w:rsidR="001B6A7D" w:rsidRPr="00614A34" w:rsidRDefault="001B6A7D" w:rsidP="001B6A7D">
      <w:pPr>
        <w:jc w:val="center"/>
        <w:rPr>
          <w:rFonts w:ascii="Times New Roman" w:hAnsi="Times New Roman"/>
          <w:b/>
          <w:sz w:val="32"/>
          <w:szCs w:val="32"/>
        </w:rPr>
      </w:pPr>
      <w:r w:rsidRPr="00614A34">
        <w:rPr>
          <w:rFonts w:ascii="Times New Roman" w:hAnsi="Times New Roman"/>
          <w:b/>
          <w:sz w:val="32"/>
          <w:szCs w:val="32"/>
        </w:rPr>
        <w:t>Student: VAN TRAN THUY</w:t>
      </w:r>
    </w:p>
    <w:p w:rsidR="001B6A7D" w:rsidRPr="00614A34" w:rsidRDefault="001B6A7D" w:rsidP="001B6A7D">
      <w:pPr>
        <w:jc w:val="center"/>
        <w:rPr>
          <w:rFonts w:ascii="Times New Roman" w:hAnsi="Times New Roman"/>
          <w:b/>
          <w:sz w:val="32"/>
          <w:szCs w:val="32"/>
        </w:rPr>
      </w:pPr>
      <w:r w:rsidRPr="00614A34">
        <w:rPr>
          <w:rFonts w:ascii="Times New Roman" w:hAnsi="Times New Roman"/>
          <w:b/>
          <w:sz w:val="32"/>
          <w:szCs w:val="32"/>
        </w:rPr>
        <w:t>Student: THONG VU MINH</w:t>
      </w:r>
    </w:p>
    <w:p w:rsidR="001B6A7D" w:rsidRPr="00614A34" w:rsidRDefault="001B6A7D" w:rsidP="001B6A7D">
      <w:pPr>
        <w:jc w:val="center"/>
        <w:rPr>
          <w:rFonts w:ascii="Times New Roman" w:hAnsi="Times New Roman"/>
          <w:b/>
          <w:sz w:val="32"/>
          <w:szCs w:val="32"/>
        </w:rPr>
      </w:pPr>
      <w:r w:rsidRPr="00614A34">
        <w:rPr>
          <w:rFonts w:ascii="Times New Roman" w:hAnsi="Times New Roman"/>
          <w:b/>
          <w:sz w:val="32"/>
          <w:szCs w:val="32"/>
        </w:rPr>
        <w:t>Student: GIANG TRAN TRUONG</w:t>
      </w:r>
    </w:p>
    <w:p w:rsidR="001B6A7D" w:rsidRPr="00614A34" w:rsidRDefault="001B6A7D" w:rsidP="001B6A7D">
      <w:pPr>
        <w:spacing w:line="360" w:lineRule="auto"/>
        <w:rPr>
          <w:rFonts w:ascii="Times New Roman" w:hAnsi="Times New Roman"/>
          <w:b/>
          <w:sz w:val="32"/>
        </w:rPr>
      </w:pPr>
    </w:p>
    <w:p w:rsidR="001B6A7D" w:rsidRPr="00614A34" w:rsidRDefault="001B6A7D" w:rsidP="001B6A7D">
      <w:pPr>
        <w:spacing w:line="360" w:lineRule="auto"/>
        <w:rPr>
          <w:rFonts w:ascii="Times New Roman" w:hAnsi="Times New Roman"/>
          <w:b/>
          <w:sz w:val="32"/>
        </w:rPr>
      </w:pPr>
    </w:p>
    <w:p w:rsidR="001B6A7D" w:rsidRPr="00614A34" w:rsidRDefault="001B6A7D" w:rsidP="001B6A7D">
      <w:pPr>
        <w:spacing w:line="360" w:lineRule="auto"/>
        <w:rPr>
          <w:rFonts w:ascii="Times New Roman" w:hAnsi="Times New Roman"/>
          <w:b/>
          <w:sz w:val="32"/>
        </w:rPr>
      </w:pPr>
    </w:p>
    <w:p w:rsidR="001B6A7D" w:rsidRPr="00614A34" w:rsidRDefault="001B6A7D" w:rsidP="001B6A7D">
      <w:pPr>
        <w:spacing w:line="360" w:lineRule="auto"/>
        <w:rPr>
          <w:rFonts w:ascii="Times New Roman" w:hAnsi="Times New Roman"/>
          <w:b/>
          <w:sz w:val="32"/>
        </w:rPr>
      </w:pPr>
    </w:p>
    <w:p w:rsidR="001B6A7D" w:rsidRPr="00614A34" w:rsidRDefault="001B6A7D" w:rsidP="001B6A7D">
      <w:pPr>
        <w:spacing w:line="360" w:lineRule="auto"/>
        <w:rPr>
          <w:rFonts w:ascii="Times New Roman" w:hAnsi="Times New Roman"/>
          <w:b/>
          <w:sz w:val="32"/>
        </w:rPr>
      </w:pPr>
    </w:p>
    <w:p w:rsidR="001B6A7D" w:rsidRPr="00614A34" w:rsidRDefault="001B6A7D" w:rsidP="001B6A7D">
      <w:pPr>
        <w:spacing w:line="360" w:lineRule="auto"/>
        <w:rPr>
          <w:rFonts w:ascii="Times New Roman" w:hAnsi="Times New Roman"/>
          <w:b/>
          <w:sz w:val="32"/>
        </w:rPr>
      </w:pPr>
    </w:p>
    <w:p w:rsidR="001B6A7D" w:rsidRPr="00614A34" w:rsidRDefault="001B6A7D" w:rsidP="001B6A7D">
      <w:pPr>
        <w:tabs>
          <w:tab w:val="left" w:pos="8640"/>
        </w:tabs>
        <w:jc w:val="center"/>
        <w:rPr>
          <w:rFonts w:ascii="Times New Roman" w:hAnsi="Times New Roman"/>
          <w:b/>
          <w:sz w:val="32"/>
          <w:szCs w:val="32"/>
          <w:u w:val="single"/>
        </w:rPr>
      </w:pPr>
      <w:r w:rsidRPr="00614A34">
        <w:rPr>
          <w:rFonts w:ascii="Times New Roman" w:hAnsi="Times New Roman"/>
          <w:b/>
          <w:sz w:val="32"/>
          <w:szCs w:val="32"/>
          <w:u w:val="single"/>
        </w:rPr>
        <w:lastRenderedPageBreak/>
        <w:t>CONTENTS</w:t>
      </w:r>
    </w:p>
    <w:p w:rsidR="001B6A7D" w:rsidRPr="00614A34" w:rsidRDefault="001B6A7D" w:rsidP="001B6A7D">
      <w:pPr>
        <w:jc w:val="center"/>
        <w:rPr>
          <w:rFonts w:ascii="Times New Roman" w:hAnsi="Times New Roman"/>
          <w:sz w:val="28"/>
          <w:szCs w:val="32"/>
        </w:rPr>
      </w:pPr>
    </w:p>
    <w:p w:rsidR="00614A34" w:rsidRPr="00614A34" w:rsidRDefault="00614A34" w:rsidP="00614A34">
      <w:pPr>
        <w:pStyle w:val="Header"/>
        <w:numPr>
          <w:ilvl w:val="0"/>
          <w:numId w:val="1"/>
        </w:numPr>
        <w:spacing w:after="0" w:line="360" w:lineRule="auto"/>
        <w:rPr>
          <w:rFonts w:ascii="Times New Roman" w:hAnsi="Times New Roman"/>
          <w:bCs/>
          <w:sz w:val="28"/>
          <w:szCs w:val="28"/>
        </w:rPr>
      </w:pPr>
      <w:r w:rsidRPr="00614A34">
        <w:rPr>
          <w:rFonts w:ascii="Times New Roman" w:hAnsi="Times New Roman"/>
          <w:bCs/>
          <w:sz w:val="28"/>
          <w:szCs w:val="28"/>
        </w:rPr>
        <w:t>Acknowledgements</w:t>
      </w:r>
    </w:p>
    <w:p w:rsidR="00614A34" w:rsidRPr="00614A34" w:rsidRDefault="00614A34" w:rsidP="00614A34">
      <w:pPr>
        <w:pStyle w:val="Header"/>
        <w:numPr>
          <w:ilvl w:val="0"/>
          <w:numId w:val="1"/>
        </w:numPr>
        <w:spacing w:after="0" w:line="360" w:lineRule="auto"/>
        <w:rPr>
          <w:rFonts w:ascii="Times New Roman" w:hAnsi="Times New Roman"/>
          <w:bCs/>
          <w:sz w:val="28"/>
          <w:szCs w:val="28"/>
        </w:rPr>
      </w:pPr>
      <w:r w:rsidRPr="00614A34">
        <w:rPr>
          <w:rFonts w:ascii="Times New Roman" w:hAnsi="Times New Roman"/>
          <w:bCs/>
          <w:sz w:val="28"/>
          <w:szCs w:val="28"/>
        </w:rPr>
        <w:t>eProject Synopsis</w:t>
      </w:r>
    </w:p>
    <w:p w:rsidR="00614A34" w:rsidRPr="00614A34" w:rsidRDefault="00614A34" w:rsidP="00614A34">
      <w:pPr>
        <w:pStyle w:val="Header"/>
        <w:numPr>
          <w:ilvl w:val="0"/>
          <w:numId w:val="1"/>
        </w:numPr>
        <w:spacing w:after="0" w:line="360" w:lineRule="auto"/>
        <w:rPr>
          <w:rFonts w:ascii="Times New Roman" w:hAnsi="Times New Roman"/>
          <w:bCs/>
          <w:sz w:val="28"/>
          <w:szCs w:val="28"/>
        </w:rPr>
      </w:pPr>
      <w:r w:rsidRPr="00614A34">
        <w:rPr>
          <w:rFonts w:ascii="Times New Roman" w:hAnsi="Times New Roman"/>
          <w:bCs/>
          <w:sz w:val="28"/>
          <w:szCs w:val="28"/>
        </w:rPr>
        <w:t>eProject Analysis</w:t>
      </w:r>
    </w:p>
    <w:p w:rsidR="00614A34" w:rsidRPr="00614A34" w:rsidRDefault="00614A34" w:rsidP="00614A34">
      <w:pPr>
        <w:pStyle w:val="Header"/>
        <w:numPr>
          <w:ilvl w:val="0"/>
          <w:numId w:val="1"/>
        </w:numPr>
        <w:spacing w:after="0" w:line="360" w:lineRule="auto"/>
        <w:rPr>
          <w:rFonts w:ascii="Times New Roman" w:hAnsi="Times New Roman"/>
          <w:bCs/>
          <w:sz w:val="28"/>
          <w:szCs w:val="28"/>
        </w:rPr>
      </w:pPr>
      <w:r w:rsidRPr="00614A34">
        <w:rPr>
          <w:rFonts w:ascii="Times New Roman" w:hAnsi="Times New Roman"/>
          <w:bCs/>
          <w:sz w:val="28"/>
          <w:szCs w:val="28"/>
        </w:rPr>
        <w:t>eProject Design</w:t>
      </w:r>
    </w:p>
    <w:p w:rsidR="00614A34" w:rsidRPr="00614A34" w:rsidRDefault="00614A34" w:rsidP="00614A34">
      <w:pPr>
        <w:pStyle w:val="Header"/>
        <w:numPr>
          <w:ilvl w:val="0"/>
          <w:numId w:val="1"/>
        </w:numPr>
        <w:spacing w:after="0" w:line="360" w:lineRule="auto"/>
        <w:rPr>
          <w:rFonts w:ascii="Times New Roman" w:hAnsi="Times New Roman"/>
          <w:bCs/>
          <w:sz w:val="28"/>
          <w:szCs w:val="28"/>
        </w:rPr>
      </w:pPr>
      <w:r w:rsidRPr="00614A34">
        <w:rPr>
          <w:rFonts w:ascii="Times New Roman" w:hAnsi="Times New Roman"/>
          <w:bCs/>
          <w:sz w:val="28"/>
          <w:szCs w:val="28"/>
        </w:rPr>
        <w:t>DFD’s</w:t>
      </w:r>
    </w:p>
    <w:p w:rsidR="00614A34" w:rsidRPr="00614A34" w:rsidRDefault="00614A34" w:rsidP="00614A34">
      <w:pPr>
        <w:pStyle w:val="Header"/>
        <w:numPr>
          <w:ilvl w:val="0"/>
          <w:numId w:val="1"/>
        </w:numPr>
        <w:spacing w:after="0" w:line="360" w:lineRule="auto"/>
        <w:rPr>
          <w:rFonts w:ascii="Times New Roman" w:hAnsi="Times New Roman"/>
          <w:bCs/>
          <w:sz w:val="28"/>
          <w:szCs w:val="28"/>
        </w:rPr>
      </w:pPr>
      <w:r w:rsidRPr="00614A34">
        <w:rPr>
          <w:rFonts w:ascii="Times New Roman" w:hAnsi="Times New Roman"/>
          <w:bCs/>
          <w:sz w:val="28"/>
          <w:szCs w:val="28"/>
        </w:rPr>
        <w:t>FlowCharts</w:t>
      </w:r>
    </w:p>
    <w:p w:rsidR="00614A34" w:rsidRPr="00614A34" w:rsidRDefault="00614A34" w:rsidP="00614A34">
      <w:pPr>
        <w:pStyle w:val="Header"/>
        <w:numPr>
          <w:ilvl w:val="0"/>
          <w:numId w:val="1"/>
        </w:numPr>
        <w:spacing w:after="0" w:line="360" w:lineRule="auto"/>
        <w:rPr>
          <w:rFonts w:ascii="Times New Roman" w:hAnsi="Times New Roman"/>
          <w:bCs/>
          <w:sz w:val="28"/>
          <w:szCs w:val="28"/>
        </w:rPr>
      </w:pPr>
      <w:r w:rsidRPr="00614A34">
        <w:rPr>
          <w:rFonts w:ascii="Times New Roman" w:hAnsi="Times New Roman"/>
          <w:bCs/>
          <w:sz w:val="28"/>
          <w:szCs w:val="28"/>
        </w:rPr>
        <w:t>Process Diagrams</w:t>
      </w:r>
    </w:p>
    <w:p w:rsidR="00614A34" w:rsidRPr="00614A34" w:rsidRDefault="00614A34" w:rsidP="00614A34">
      <w:pPr>
        <w:pStyle w:val="Header"/>
        <w:numPr>
          <w:ilvl w:val="0"/>
          <w:numId w:val="1"/>
        </w:numPr>
        <w:spacing w:after="0" w:line="360" w:lineRule="auto"/>
        <w:rPr>
          <w:rFonts w:ascii="Times New Roman" w:hAnsi="Times New Roman"/>
          <w:bCs/>
          <w:sz w:val="28"/>
          <w:szCs w:val="28"/>
        </w:rPr>
      </w:pPr>
      <w:r w:rsidRPr="00614A34">
        <w:rPr>
          <w:rFonts w:ascii="Times New Roman" w:hAnsi="Times New Roman"/>
          <w:bCs/>
          <w:sz w:val="28"/>
          <w:szCs w:val="28"/>
        </w:rPr>
        <w:t>Database Design / Structure</w:t>
      </w:r>
    </w:p>
    <w:p w:rsidR="00614A34" w:rsidRPr="00614A34" w:rsidRDefault="00614A34" w:rsidP="00614A34">
      <w:pPr>
        <w:pStyle w:val="Header"/>
        <w:numPr>
          <w:ilvl w:val="0"/>
          <w:numId w:val="1"/>
        </w:numPr>
        <w:spacing w:after="0" w:line="360" w:lineRule="auto"/>
        <w:rPr>
          <w:rFonts w:ascii="Times New Roman" w:hAnsi="Times New Roman"/>
          <w:bCs/>
          <w:sz w:val="28"/>
          <w:szCs w:val="28"/>
        </w:rPr>
      </w:pPr>
      <w:r w:rsidRPr="00614A34">
        <w:rPr>
          <w:rFonts w:ascii="Times New Roman" w:hAnsi="Times New Roman"/>
          <w:bCs/>
          <w:sz w:val="28"/>
          <w:szCs w:val="28"/>
        </w:rPr>
        <w:t>Screen Shot’s</w:t>
      </w:r>
    </w:p>
    <w:p w:rsidR="00614A34" w:rsidRPr="00614A34" w:rsidRDefault="00614A34" w:rsidP="00614A34">
      <w:pPr>
        <w:pStyle w:val="Header"/>
        <w:numPr>
          <w:ilvl w:val="0"/>
          <w:numId w:val="1"/>
        </w:numPr>
        <w:spacing w:after="0" w:line="360" w:lineRule="auto"/>
        <w:rPr>
          <w:rFonts w:ascii="Times New Roman" w:hAnsi="Times New Roman"/>
          <w:bCs/>
          <w:sz w:val="28"/>
          <w:szCs w:val="28"/>
        </w:rPr>
      </w:pPr>
      <w:r w:rsidRPr="00614A34">
        <w:rPr>
          <w:rFonts w:ascii="Times New Roman" w:hAnsi="Times New Roman"/>
          <w:bCs/>
          <w:sz w:val="28"/>
          <w:szCs w:val="28"/>
        </w:rPr>
        <w:t>Source Code with Comments</w:t>
      </w:r>
    </w:p>
    <w:p w:rsidR="00614A34" w:rsidRPr="00614A34" w:rsidRDefault="00614A34" w:rsidP="00614A34">
      <w:pPr>
        <w:pStyle w:val="Header"/>
        <w:numPr>
          <w:ilvl w:val="0"/>
          <w:numId w:val="1"/>
        </w:numPr>
        <w:spacing w:after="0" w:line="360" w:lineRule="auto"/>
        <w:rPr>
          <w:rFonts w:ascii="Times New Roman" w:hAnsi="Times New Roman"/>
          <w:bCs/>
          <w:sz w:val="28"/>
          <w:szCs w:val="28"/>
        </w:rPr>
      </w:pPr>
      <w:r w:rsidRPr="00614A34">
        <w:rPr>
          <w:rFonts w:ascii="Times New Roman" w:hAnsi="Times New Roman"/>
          <w:bCs/>
          <w:sz w:val="28"/>
          <w:szCs w:val="28"/>
        </w:rPr>
        <w:t>User Guide</w:t>
      </w:r>
    </w:p>
    <w:p w:rsidR="001B6A7D" w:rsidRPr="00614A34" w:rsidRDefault="00614A34" w:rsidP="00614A34">
      <w:pPr>
        <w:pStyle w:val="Header"/>
        <w:numPr>
          <w:ilvl w:val="0"/>
          <w:numId w:val="1"/>
        </w:numPr>
        <w:tabs>
          <w:tab w:val="clear" w:pos="4680"/>
          <w:tab w:val="clear" w:pos="9360"/>
        </w:tabs>
        <w:spacing w:after="0" w:line="360" w:lineRule="auto"/>
        <w:rPr>
          <w:rFonts w:ascii="Times New Roman" w:hAnsi="Times New Roman"/>
          <w:bCs/>
          <w:sz w:val="28"/>
          <w:szCs w:val="28"/>
        </w:rPr>
      </w:pPr>
      <w:r w:rsidRPr="00614A34">
        <w:rPr>
          <w:rFonts w:ascii="Times New Roman" w:hAnsi="Times New Roman"/>
          <w:bCs/>
          <w:sz w:val="28"/>
          <w:szCs w:val="28"/>
        </w:rPr>
        <w:t>Developer’s Guide</w:t>
      </w:r>
      <w:r w:rsidR="001B6A7D" w:rsidRPr="00614A34">
        <w:rPr>
          <w:rFonts w:ascii="Times New Roman" w:hAnsi="Times New Roman"/>
          <w:bCs/>
          <w:sz w:val="28"/>
          <w:szCs w:val="28"/>
        </w:rPr>
        <w:tab/>
      </w:r>
      <w:r w:rsidR="001B6A7D" w:rsidRPr="00614A34">
        <w:rPr>
          <w:rFonts w:ascii="Times New Roman" w:hAnsi="Times New Roman"/>
          <w:bCs/>
          <w:sz w:val="28"/>
          <w:szCs w:val="28"/>
        </w:rPr>
        <w:tab/>
      </w:r>
      <w:r w:rsidR="001B6A7D" w:rsidRPr="00614A34">
        <w:rPr>
          <w:rFonts w:ascii="Times New Roman" w:hAnsi="Times New Roman"/>
          <w:bCs/>
          <w:sz w:val="28"/>
          <w:szCs w:val="28"/>
        </w:rPr>
        <w:tab/>
      </w:r>
      <w:r w:rsidR="001B6A7D" w:rsidRPr="00614A34">
        <w:rPr>
          <w:rFonts w:ascii="Times New Roman" w:hAnsi="Times New Roman"/>
          <w:bCs/>
          <w:sz w:val="28"/>
          <w:szCs w:val="28"/>
        </w:rPr>
        <w:tab/>
      </w:r>
      <w:r w:rsidR="001B6A7D" w:rsidRPr="00614A34">
        <w:rPr>
          <w:rFonts w:ascii="Times New Roman" w:hAnsi="Times New Roman"/>
          <w:bCs/>
          <w:sz w:val="28"/>
          <w:szCs w:val="28"/>
        </w:rPr>
        <w:tab/>
      </w:r>
      <w:r w:rsidR="001B6A7D" w:rsidRPr="00614A34">
        <w:rPr>
          <w:rFonts w:ascii="Times New Roman" w:hAnsi="Times New Roman"/>
          <w:bCs/>
          <w:sz w:val="28"/>
          <w:szCs w:val="28"/>
        </w:rPr>
        <w:tab/>
      </w:r>
      <w:r w:rsidR="001B6A7D" w:rsidRPr="00614A34">
        <w:rPr>
          <w:rFonts w:ascii="Times New Roman" w:hAnsi="Times New Roman"/>
          <w:bCs/>
          <w:sz w:val="28"/>
          <w:szCs w:val="28"/>
        </w:rPr>
        <w:tab/>
      </w:r>
      <w:r w:rsidR="001B6A7D" w:rsidRPr="00614A34">
        <w:rPr>
          <w:rFonts w:ascii="Times New Roman" w:hAnsi="Times New Roman"/>
          <w:bCs/>
          <w:sz w:val="28"/>
          <w:szCs w:val="28"/>
        </w:rPr>
        <w:tab/>
      </w:r>
    </w:p>
    <w:p w:rsidR="001B6A7D" w:rsidRPr="00614A34" w:rsidRDefault="001B6A7D" w:rsidP="001B6A7D">
      <w:pPr>
        <w:spacing w:line="360" w:lineRule="auto"/>
        <w:jc w:val="center"/>
        <w:rPr>
          <w:rFonts w:ascii="Times New Roman" w:hAnsi="Times New Roman"/>
          <w:b/>
          <w:sz w:val="28"/>
          <w:szCs w:val="28"/>
          <w:u w:val="single"/>
        </w:rPr>
      </w:pPr>
    </w:p>
    <w:p w:rsidR="001B6A7D" w:rsidRPr="00614A34" w:rsidRDefault="001B6A7D" w:rsidP="001B6A7D">
      <w:pPr>
        <w:spacing w:line="360" w:lineRule="auto"/>
        <w:jc w:val="center"/>
        <w:rPr>
          <w:rFonts w:ascii="Times New Roman" w:hAnsi="Times New Roman"/>
          <w:b/>
          <w:sz w:val="28"/>
          <w:szCs w:val="28"/>
          <w:u w:val="single"/>
        </w:rPr>
      </w:pPr>
    </w:p>
    <w:p w:rsidR="001B6A7D" w:rsidRPr="00614A34" w:rsidRDefault="001B6A7D" w:rsidP="001B6A7D">
      <w:pPr>
        <w:spacing w:line="360" w:lineRule="auto"/>
        <w:jc w:val="center"/>
        <w:rPr>
          <w:rFonts w:ascii="Times New Roman" w:hAnsi="Times New Roman"/>
          <w:b/>
          <w:sz w:val="32"/>
          <w:szCs w:val="20"/>
          <w:u w:val="single"/>
        </w:rPr>
      </w:pPr>
    </w:p>
    <w:p w:rsidR="001B6A7D" w:rsidRPr="00614A34" w:rsidRDefault="001B6A7D" w:rsidP="001B6A7D">
      <w:pPr>
        <w:spacing w:line="360" w:lineRule="auto"/>
        <w:jc w:val="center"/>
        <w:rPr>
          <w:rFonts w:ascii="Times New Roman" w:hAnsi="Times New Roman"/>
          <w:b/>
          <w:sz w:val="32"/>
          <w:szCs w:val="20"/>
          <w:u w:val="single"/>
        </w:rPr>
      </w:pPr>
    </w:p>
    <w:p w:rsidR="001B6A7D" w:rsidRPr="00614A34" w:rsidRDefault="001B6A7D" w:rsidP="001B6A7D">
      <w:pPr>
        <w:spacing w:line="360" w:lineRule="auto"/>
        <w:jc w:val="center"/>
        <w:rPr>
          <w:rFonts w:ascii="Times New Roman" w:hAnsi="Times New Roman"/>
          <w:b/>
          <w:sz w:val="32"/>
          <w:szCs w:val="20"/>
          <w:u w:val="single"/>
        </w:rPr>
      </w:pPr>
    </w:p>
    <w:p w:rsidR="001B6A7D" w:rsidRPr="00614A34" w:rsidRDefault="001B6A7D" w:rsidP="001B6A7D">
      <w:pPr>
        <w:spacing w:line="360" w:lineRule="auto"/>
        <w:jc w:val="center"/>
        <w:rPr>
          <w:rFonts w:ascii="Times New Roman" w:hAnsi="Times New Roman"/>
          <w:b/>
          <w:sz w:val="32"/>
          <w:szCs w:val="20"/>
          <w:u w:val="single"/>
        </w:rPr>
      </w:pPr>
    </w:p>
    <w:p w:rsidR="001B6A7D" w:rsidRPr="00614A34" w:rsidRDefault="001B6A7D" w:rsidP="001B6A7D">
      <w:pPr>
        <w:spacing w:line="360" w:lineRule="auto"/>
        <w:jc w:val="center"/>
        <w:rPr>
          <w:rFonts w:ascii="Times New Roman" w:hAnsi="Times New Roman"/>
          <w:b/>
          <w:sz w:val="32"/>
          <w:szCs w:val="20"/>
          <w:u w:val="single"/>
        </w:rPr>
      </w:pPr>
    </w:p>
    <w:p w:rsidR="001B6A7D" w:rsidRPr="00614A34" w:rsidRDefault="001B6A7D" w:rsidP="001B6A7D">
      <w:pPr>
        <w:spacing w:line="360" w:lineRule="auto"/>
        <w:rPr>
          <w:rFonts w:ascii="Times New Roman" w:hAnsi="Times New Roman"/>
          <w:b/>
          <w:sz w:val="32"/>
          <w:szCs w:val="20"/>
          <w:u w:val="single"/>
        </w:rPr>
      </w:pPr>
    </w:p>
    <w:p w:rsidR="00614A34" w:rsidRPr="00614A34" w:rsidRDefault="00614A34" w:rsidP="001B6A7D">
      <w:pPr>
        <w:spacing w:line="360" w:lineRule="auto"/>
        <w:rPr>
          <w:rFonts w:ascii="Times New Roman" w:hAnsi="Times New Roman"/>
          <w:b/>
          <w:sz w:val="32"/>
          <w:szCs w:val="28"/>
          <w:u w:val="single"/>
        </w:rPr>
      </w:pPr>
    </w:p>
    <w:p w:rsidR="00614A34" w:rsidRPr="00614A34" w:rsidRDefault="00614A34" w:rsidP="001B6A7D">
      <w:pPr>
        <w:jc w:val="center"/>
        <w:rPr>
          <w:rFonts w:ascii="Times New Roman" w:hAnsi="Times New Roman"/>
          <w:b/>
          <w:sz w:val="28"/>
          <w:szCs w:val="28"/>
          <w:u w:val="single"/>
        </w:rPr>
      </w:pPr>
    </w:p>
    <w:p w:rsidR="00614A34" w:rsidRPr="00614A34" w:rsidRDefault="00614A34" w:rsidP="00614A34">
      <w:pPr>
        <w:jc w:val="center"/>
        <w:rPr>
          <w:rFonts w:ascii="Times New Roman" w:hAnsi="Times New Roman"/>
          <w:b/>
          <w:sz w:val="28"/>
          <w:szCs w:val="28"/>
          <w:u w:val="single"/>
        </w:rPr>
      </w:pPr>
      <w:r w:rsidRPr="00614A34">
        <w:rPr>
          <w:rFonts w:ascii="Times New Roman" w:hAnsi="Times New Roman"/>
          <w:b/>
          <w:sz w:val="28"/>
          <w:szCs w:val="28"/>
          <w:u w:val="single"/>
        </w:rPr>
        <w:lastRenderedPageBreak/>
        <w:t>ACKNOWLEDGEMENTS</w:t>
      </w:r>
    </w:p>
    <w:p w:rsidR="00614A34" w:rsidRPr="00614A34" w:rsidRDefault="00614A34" w:rsidP="00614A34">
      <w:pPr>
        <w:jc w:val="center"/>
        <w:rPr>
          <w:rFonts w:ascii="Times New Roman" w:hAnsi="Times New Roman"/>
          <w:sz w:val="28"/>
          <w:szCs w:val="28"/>
        </w:rPr>
      </w:pPr>
      <w:r w:rsidRPr="00614A34">
        <w:rPr>
          <w:rFonts w:ascii="Times New Roman" w:hAnsi="Times New Roman"/>
          <w:sz w:val="28"/>
          <w:szCs w:val="28"/>
        </w:rPr>
        <w:t>We would like to thank Aptech Education System</w:t>
      </w:r>
      <w:r w:rsidRPr="00614A34">
        <w:rPr>
          <w:rFonts w:ascii="Times New Roman" w:hAnsi="Times New Roman"/>
          <w:sz w:val="28"/>
          <w:szCs w:val="28"/>
        </w:rPr>
        <w:t xml:space="preserve"> and all Teachers</w:t>
      </w:r>
      <w:r w:rsidRPr="00614A34">
        <w:rPr>
          <w:rFonts w:ascii="Times New Roman" w:hAnsi="Times New Roman"/>
          <w:sz w:val="28"/>
          <w:szCs w:val="28"/>
        </w:rPr>
        <w:t xml:space="preserve"> for giving me the opportunity</w:t>
      </w:r>
      <w:r w:rsidRPr="00614A34">
        <w:rPr>
          <w:rFonts w:ascii="Times New Roman" w:hAnsi="Times New Roman"/>
          <w:sz w:val="28"/>
          <w:szCs w:val="28"/>
        </w:rPr>
        <w:t xml:space="preserve"> and enviroment</w:t>
      </w:r>
      <w:r w:rsidRPr="00614A34">
        <w:rPr>
          <w:rFonts w:ascii="Times New Roman" w:hAnsi="Times New Roman"/>
          <w:sz w:val="28"/>
          <w:szCs w:val="28"/>
        </w:rPr>
        <w:t xml:space="preserve"> to learn about HTML5, PHP. This was quite a great experience we can learn from. It helped me to explore my skills and increased my interest in web development (Front hand/Backend).  </w:t>
      </w:r>
    </w:p>
    <w:p w:rsidR="00614A34" w:rsidRPr="00614A34" w:rsidRDefault="00614A34" w:rsidP="00614A34">
      <w:pPr>
        <w:jc w:val="center"/>
        <w:rPr>
          <w:rFonts w:ascii="Times New Roman" w:hAnsi="Times New Roman"/>
          <w:sz w:val="28"/>
          <w:szCs w:val="28"/>
        </w:rPr>
      </w:pPr>
    </w:p>
    <w:p w:rsidR="001B6A7D" w:rsidRPr="00614A34" w:rsidRDefault="00614A34" w:rsidP="00614A34">
      <w:pPr>
        <w:jc w:val="center"/>
        <w:rPr>
          <w:rFonts w:ascii="Times New Roman" w:hAnsi="Times New Roman"/>
          <w:b/>
          <w:sz w:val="28"/>
          <w:szCs w:val="28"/>
          <w:u w:val="single"/>
        </w:rPr>
      </w:pPr>
      <w:r w:rsidRPr="00614A34">
        <w:rPr>
          <w:rFonts w:ascii="Times New Roman" w:hAnsi="Times New Roman"/>
          <w:b/>
          <w:sz w:val="28"/>
          <w:szCs w:val="28"/>
          <w:u w:val="single"/>
        </w:rPr>
        <w:t>INTRODUCTION</w:t>
      </w:r>
    </w:p>
    <w:p w:rsidR="001B6A7D" w:rsidRPr="00614A34" w:rsidRDefault="001B6A7D" w:rsidP="001B6A7D">
      <w:pPr>
        <w:tabs>
          <w:tab w:val="left" w:pos="-2250"/>
        </w:tabs>
        <w:spacing w:before="120" w:after="120" w:line="360" w:lineRule="auto"/>
        <w:jc w:val="both"/>
        <w:rPr>
          <w:rFonts w:ascii="Times New Roman" w:hAnsi="Times New Roman"/>
          <w:sz w:val="28"/>
          <w:szCs w:val="28"/>
        </w:rPr>
      </w:pPr>
      <w:r w:rsidRPr="00614A34">
        <w:rPr>
          <w:rFonts w:ascii="Times New Roman" w:hAnsi="Times New Roman"/>
          <w:sz w:val="28"/>
          <w:szCs w:val="28"/>
        </w:rPr>
        <w:tab/>
        <w:t>Computer plays an important role in our daily life.  Anything we want we can get only in one mouse click. Speed, reliability and accuracy of the computer make it a powerful tool for different purposes. A very important and basic need of today’s modern business world is the quick availability and processing of information using computer. One can easily get the type of required information within a fraction of a second. The project that I have taken is also in this category which is used in our daily life whenever we want to purchase some items we can easily get them at our home.</w:t>
      </w:r>
    </w:p>
    <w:p w:rsidR="001B6A7D" w:rsidRPr="00614A34" w:rsidRDefault="001B6A7D" w:rsidP="001B6A7D">
      <w:pPr>
        <w:pStyle w:val="Heading2"/>
        <w:rPr>
          <w:rFonts w:ascii="Times New Roman" w:eastAsia="Calibri" w:hAnsi="Times New Roman"/>
          <w:bCs w:val="0"/>
          <w:i w:val="0"/>
          <w:iCs w:val="0"/>
          <w:u w:val="single"/>
        </w:rPr>
      </w:pPr>
      <w:r w:rsidRPr="00614A34">
        <w:rPr>
          <w:rFonts w:ascii="Times New Roman" w:eastAsia="Calibri" w:hAnsi="Times New Roman"/>
          <w:bCs w:val="0"/>
          <w:i w:val="0"/>
          <w:iCs w:val="0"/>
          <w:u w:val="single"/>
        </w:rPr>
        <w:t>Objective:</w:t>
      </w:r>
    </w:p>
    <w:p w:rsidR="001B6A7D" w:rsidRPr="00614A34" w:rsidRDefault="001B6A7D" w:rsidP="001B6A7D">
      <w:pPr>
        <w:pStyle w:val="Heading2"/>
        <w:rPr>
          <w:rFonts w:ascii="Times New Roman" w:hAnsi="Times New Roman"/>
          <w:b w:val="0"/>
          <w:i w:val="0"/>
        </w:rPr>
      </w:pPr>
      <w:r w:rsidRPr="00614A34">
        <w:rPr>
          <w:rFonts w:ascii="Times New Roman" w:hAnsi="Times New Roman"/>
          <w:b w:val="0"/>
          <w:i w:val="0"/>
        </w:rPr>
        <w:t xml:space="preserve">The objective of project on </w:t>
      </w:r>
      <w:r w:rsidR="00FF4005" w:rsidRPr="00614A34">
        <w:rPr>
          <w:rFonts w:ascii="Times New Roman" w:hAnsi="Times New Roman"/>
          <w:b w:val="0"/>
          <w:i w:val="0"/>
        </w:rPr>
        <w:t>GRACIOUS_GARMENTS</w:t>
      </w:r>
      <w:r w:rsidRPr="00614A34">
        <w:rPr>
          <w:rFonts w:ascii="Times New Roman" w:hAnsi="Times New Roman"/>
          <w:b w:val="0"/>
          <w:i w:val="0"/>
        </w:rPr>
        <w:t xml:space="preserve"> is to developing a GUI based automated system, which will cover all the information Related to the all products which is used in our daily life. For example – Mobiles Phones, Laptops, Clothes, Books, Electronic Items and many more. So by this GUI based automated system a user </w:t>
      </w:r>
      <w:proofErr w:type="gramStart"/>
      <w:r w:rsidRPr="00614A34">
        <w:rPr>
          <w:rFonts w:ascii="Times New Roman" w:hAnsi="Times New Roman"/>
          <w:b w:val="0"/>
          <w:i w:val="0"/>
        </w:rPr>
        <w:t>want</w:t>
      </w:r>
      <w:proofErr w:type="gramEnd"/>
      <w:r w:rsidRPr="00614A34">
        <w:rPr>
          <w:rFonts w:ascii="Times New Roman" w:hAnsi="Times New Roman"/>
          <w:b w:val="0"/>
          <w:i w:val="0"/>
        </w:rPr>
        <w:t xml:space="preserve"> to purchase something then it only a mouse click away to purchase these products.</w:t>
      </w:r>
    </w:p>
    <w:p w:rsidR="001B6A7D" w:rsidRPr="00614A34" w:rsidRDefault="001B6A7D" w:rsidP="001B6A7D">
      <w:pPr>
        <w:pStyle w:val="Heading2"/>
        <w:rPr>
          <w:rFonts w:ascii="Times New Roman" w:hAnsi="Times New Roman"/>
          <w:b w:val="0"/>
          <w:i w:val="0"/>
        </w:rPr>
      </w:pPr>
    </w:p>
    <w:p w:rsidR="001B6A7D" w:rsidRPr="00614A34" w:rsidRDefault="001B6A7D" w:rsidP="001B6A7D">
      <w:pPr>
        <w:pStyle w:val="Heading2"/>
        <w:rPr>
          <w:rFonts w:ascii="Times New Roman" w:eastAsia="Calibri" w:hAnsi="Times New Roman"/>
          <w:bCs w:val="0"/>
          <w:i w:val="0"/>
          <w:iCs w:val="0"/>
          <w:u w:val="single"/>
        </w:rPr>
      </w:pPr>
      <w:r w:rsidRPr="00614A34">
        <w:rPr>
          <w:rFonts w:ascii="Times New Roman" w:eastAsia="Calibri" w:hAnsi="Times New Roman"/>
          <w:bCs w:val="0"/>
          <w:i w:val="0"/>
          <w:iCs w:val="0"/>
          <w:u w:val="single"/>
        </w:rPr>
        <w:t xml:space="preserve"> Need of </w:t>
      </w:r>
      <w:proofErr w:type="gramStart"/>
      <w:r w:rsidRPr="00614A34">
        <w:rPr>
          <w:rFonts w:ascii="Times New Roman" w:eastAsia="Calibri" w:hAnsi="Times New Roman"/>
          <w:bCs w:val="0"/>
          <w:i w:val="0"/>
          <w:iCs w:val="0"/>
          <w:u w:val="single"/>
        </w:rPr>
        <w:t>ONLINE  SHOPPING</w:t>
      </w:r>
      <w:proofErr w:type="gramEnd"/>
      <w:r w:rsidRPr="00614A34">
        <w:rPr>
          <w:rFonts w:ascii="Times New Roman" w:eastAsia="Calibri" w:hAnsi="Times New Roman"/>
          <w:bCs w:val="0"/>
          <w:i w:val="0"/>
          <w:iCs w:val="0"/>
          <w:u w:val="single"/>
        </w:rPr>
        <w:t xml:space="preserve"> PORTAL</w:t>
      </w:r>
    </w:p>
    <w:p w:rsidR="001B6A7D" w:rsidRPr="00614A34" w:rsidRDefault="001B6A7D" w:rsidP="001B6A7D">
      <w:pPr>
        <w:rPr>
          <w:rFonts w:ascii="Times New Roman" w:hAnsi="Times New Roman"/>
          <w:sz w:val="28"/>
          <w:szCs w:val="28"/>
        </w:rPr>
      </w:pPr>
    </w:p>
    <w:p w:rsidR="00FF4005" w:rsidRPr="00614A34" w:rsidRDefault="001B6A7D" w:rsidP="00614A34">
      <w:pPr>
        <w:pStyle w:val="BodyText"/>
        <w:spacing w:line="360" w:lineRule="auto"/>
        <w:ind w:firstLine="720"/>
        <w:jc w:val="both"/>
        <w:rPr>
          <w:i/>
          <w:sz w:val="28"/>
          <w:szCs w:val="28"/>
        </w:rPr>
      </w:pPr>
      <w:r w:rsidRPr="00614A34">
        <w:rPr>
          <w:sz w:val="28"/>
          <w:szCs w:val="28"/>
        </w:rPr>
        <w:t>The “</w:t>
      </w:r>
      <w:r w:rsidR="00FF4005" w:rsidRPr="00614A34">
        <w:rPr>
          <w:b/>
          <w:sz w:val="28"/>
          <w:szCs w:val="28"/>
        </w:rPr>
        <w:t>GRACIOUS_GARMENTS</w:t>
      </w:r>
      <w:r w:rsidRPr="00614A34">
        <w:rPr>
          <w:sz w:val="28"/>
          <w:szCs w:val="28"/>
        </w:rPr>
        <w:t xml:space="preserve">” is developed according the current need in different Fields. This is </w:t>
      </w:r>
      <w:r w:rsidRPr="00614A34">
        <w:rPr>
          <w:sz w:val="28"/>
          <w:szCs w:val="28"/>
          <w:u w:val="single"/>
        </w:rPr>
        <w:t>online shopping Website</w:t>
      </w:r>
      <w:r w:rsidRPr="00614A34">
        <w:rPr>
          <w:sz w:val="28"/>
          <w:szCs w:val="28"/>
        </w:rPr>
        <w:t xml:space="preserve"> which provides facility for purchasing </w:t>
      </w:r>
      <w:r w:rsidR="00FF4005" w:rsidRPr="00614A34">
        <w:rPr>
          <w:sz w:val="28"/>
          <w:szCs w:val="28"/>
        </w:rPr>
        <w:t>clothes</w:t>
      </w:r>
      <w:r w:rsidRPr="00614A34">
        <w:rPr>
          <w:sz w:val="28"/>
          <w:szCs w:val="28"/>
        </w:rPr>
        <w:t xml:space="preserve">. So by using this </w:t>
      </w:r>
      <w:r w:rsidR="00FF4005" w:rsidRPr="00614A34">
        <w:rPr>
          <w:sz w:val="28"/>
          <w:szCs w:val="28"/>
        </w:rPr>
        <w:t>GRACIOUS_GARMENTS</w:t>
      </w:r>
      <w:r w:rsidRPr="00614A34">
        <w:rPr>
          <w:sz w:val="28"/>
          <w:szCs w:val="28"/>
        </w:rPr>
        <w:t xml:space="preserve"> users which want to purchase some products will first Register an account on this portal then </w:t>
      </w:r>
      <w:r w:rsidRPr="00614A34">
        <w:rPr>
          <w:sz w:val="28"/>
          <w:szCs w:val="28"/>
        </w:rPr>
        <w:lastRenderedPageBreak/>
        <w:t xml:space="preserve">Login through their Username and Password, and </w:t>
      </w:r>
      <w:r w:rsidR="00FF4005" w:rsidRPr="00614A34">
        <w:rPr>
          <w:sz w:val="28"/>
          <w:szCs w:val="28"/>
        </w:rPr>
        <w:t>show the products, brands at home pages</w:t>
      </w:r>
      <w:r w:rsidRPr="00614A34">
        <w:rPr>
          <w:sz w:val="28"/>
          <w:szCs w:val="28"/>
        </w:rPr>
        <w:t>.</w:t>
      </w:r>
      <w:r w:rsidRPr="00614A34">
        <w:rPr>
          <w:i/>
          <w:sz w:val="28"/>
          <w:szCs w:val="28"/>
        </w:rPr>
        <w:t xml:space="preserve">                             </w:t>
      </w:r>
    </w:p>
    <w:p w:rsidR="00426F9B" w:rsidRPr="00614A34" w:rsidRDefault="00426F9B" w:rsidP="00426F9B">
      <w:pPr>
        <w:spacing w:after="0" w:line="360" w:lineRule="auto"/>
        <w:ind w:left="360"/>
        <w:jc w:val="center"/>
        <w:rPr>
          <w:rFonts w:ascii="Times New Roman" w:hAnsi="Times New Roman"/>
          <w:sz w:val="28"/>
          <w:szCs w:val="28"/>
        </w:rPr>
      </w:pPr>
      <w:r w:rsidRPr="00614A34">
        <w:rPr>
          <w:rFonts w:ascii="Times New Roman" w:eastAsia="Times New Roman" w:hAnsi="Times New Roman"/>
          <w:b/>
          <w:bCs/>
          <w:sz w:val="28"/>
          <w:szCs w:val="28"/>
          <w:u w:val="single"/>
        </w:rPr>
        <w:t>EPROJECT SYNOPSIS</w:t>
      </w:r>
    </w:p>
    <w:p w:rsidR="001B6A7D" w:rsidRPr="00614A34" w:rsidRDefault="001B6A7D" w:rsidP="00426F9B">
      <w:pPr>
        <w:numPr>
          <w:ilvl w:val="0"/>
          <w:numId w:val="2"/>
        </w:numPr>
        <w:spacing w:after="0" w:line="360" w:lineRule="auto"/>
        <w:rPr>
          <w:rFonts w:ascii="Times New Roman" w:hAnsi="Times New Roman"/>
          <w:sz w:val="28"/>
          <w:szCs w:val="28"/>
        </w:rPr>
      </w:pPr>
      <w:r w:rsidRPr="00614A34">
        <w:rPr>
          <w:rFonts w:ascii="Times New Roman" w:hAnsi="Times New Roman"/>
          <w:sz w:val="28"/>
          <w:szCs w:val="28"/>
        </w:rPr>
        <w:t>Before Login</w:t>
      </w:r>
    </w:p>
    <w:p w:rsidR="001B6A7D" w:rsidRPr="00614A34" w:rsidRDefault="001B6A7D" w:rsidP="001B6A7D">
      <w:pPr>
        <w:numPr>
          <w:ilvl w:val="1"/>
          <w:numId w:val="2"/>
        </w:numPr>
        <w:spacing w:after="0" w:line="360" w:lineRule="auto"/>
        <w:rPr>
          <w:rFonts w:ascii="Times New Roman" w:hAnsi="Times New Roman"/>
          <w:sz w:val="28"/>
          <w:szCs w:val="28"/>
        </w:rPr>
      </w:pPr>
      <w:r w:rsidRPr="00614A34">
        <w:rPr>
          <w:rFonts w:ascii="Times New Roman" w:hAnsi="Times New Roman"/>
          <w:sz w:val="28"/>
          <w:szCs w:val="28"/>
        </w:rPr>
        <w:t>Login</w:t>
      </w:r>
    </w:p>
    <w:p w:rsidR="001B6A7D" w:rsidRPr="00614A34" w:rsidRDefault="001B6A7D" w:rsidP="00FF4005">
      <w:pPr>
        <w:numPr>
          <w:ilvl w:val="1"/>
          <w:numId w:val="2"/>
        </w:numPr>
        <w:spacing w:after="0" w:line="360" w:lineRule="auto"/>
        <w:rPr>
          <w:rFonts w:ascii="Times New Roman" w:hAnsi="Times New Roman"/>
          <w:sz w:val="28"/>
          <w:szCs w:val="28"/>
        </w:rPr>
      </w:pPr>
      <w:r w:rsidRPr="00614A34">
        <w:rPr>
          <w:rFonts w:ascii="Times New Roman" w:hAnsi="Times New Roman"/>
          <w:sz w:val="28"/>
          <w:szCs w:val="28"/>
        </w:rPr>
        <w:t>Register</w:t>
      </w:r>
    </w:p>
    <w:p w:rsidR="001B6A7D" w:rsidRPr="00614A34" w:rsidRDefault="001B6A7D" w:rsidP="00FF4005">
      <w:pPr>
        <w:numPr>
          <w:ilvl w:val="1"/>
          <w:numId w:val="2"/>
        </w:numPr>
        <w:spacing w:after="0" w:line="360" w:lineRule="auto"/>
        <w:rPr>
          <w:rFonts w:ascii="Times New Roman" w:hAnsi="Times New Roman"/>
          <w:sz w:val="28"/>
          <w:szCs w:val="28"/>
        </w:rPr>
      </w:pPr>
      <w:r w:rsidRPr="00614A34">
        <w:rPr>
          <w:rFonts w:ascii="Times New Roman" w:hAnsi="Times New Roman"/>
          <w:sz w:val="28"/>
          <w:szCs w:val="28"/>
        </w:rPr>
        <w:t>Administrator Login</w:t>
      </w:r>
    </w:p>
    <w:p w:rsidR="001B6A7D" w:rsidRPr="00614A34" w:rsidRDefault="001B6A7D" w:rsidP="001B6A7D">
      <w:pPr>
        <w:numPr>
          <w:ilvl w:val="1"/>
          <w:numId w:val="2"/>
        </w:numPr>
        <w:spacing w:after="0" w:line="360" w:lineRule="auto"/>
        <w:rPr>
          <w:rFonts w:ascii="Times New Roman" w:hAnsi="Times New Roman"/>
          <w:sz w:val="28"/>
          <w:szCs w:val="28"/>
        </w:rPr>
      </w:pPr>
      <w:r w:rsidRPr="00614A34">
        <w:rPr>
          <w:rFonts w:ascii="Times New Roman" w:hAnsi="Times New Roman"/>
          <w:sz w:val="28"/>
          <w:szCs w:val="28"/>
        </w:rPr>
        <w:t>Contact Us</w:t>
      </w:r>
    </w:p>
    <w:p w:rsidR="001B6A7D" w:rsidRPr="00614A34" w:rsidRDefault="001B6A7D" w:rsidP="00FF4005">
      <w:pPr>
        <w:numPr>
          <w:ilvl w:val="0"/>
          <w:numId w:val="2"/>
        </w:numPr>
        <w:spacing w:after="0" w:line="360" w:lineRule="auto"/>
        <w:rPr>
          <w:rFonts w:ascii="Times New Roman" w:hAnsi="Times New Roman"/>
          <w:sz w:val="28"/>
          <w:szCs w:val="28"/>
        </w:rPr>
      </w:pPr>
      <w:r w:rsidRPr="00614A34">
        <w:rPr>
          <w:rFonts w:ascii="Times New Roman" w:hAnsi="Times New Roman"/>
          <w:sz w:val="28"/>
          <w:szCs w:val="28"/>
        </w:rPr>
        <w:t>After Administrator Login</w:t>
      </w:r>
    </w:p>
    <w:p w:rsidR="001B6A7D" w:rsidRPr="00614A34" w:rsidRDefault="001B6A7D" w:rsidP="001B6A7D">
      <w:pPr>
        <w:numPr>
          <w:ilvl w:val="1"/>
          <w:numId w:val="2"/>
        </w:numPr>
        <w:spacing w:after="0" w:line="360" w:lineRule="auto"/>
        <w:rPr>
          <w:rFonts w:ascii="Times New Roman" w:hAnsi="Times New Roman"/>
          <w:sz w:val="28"/>
          <w:szCs w:val="28"/>
        </w:rPr>
      </w:pPr>
      <w:r w:rsidRPr="00614A34">
        <w:rPr>
          <w:rFonts w:ascii="Times New Roman" w:hAnsi="Times New Roman"/>
          <w:sz w:val="28"/>
          <w:szCs w:val="28"/>
        </w:rPr>
        <w:t>Add</w:t>
      </w:r>
      <w:r w:rsidR="00FF4005" w:rsidRPr="00614A34">
        <w:rPr>
          <w:rFonts w:ascii="Times New Roman" w:hAnsi="Times New Roman"/>
          <w:sz w:val="28"/>
          <w:szCs w:val="28"/>
        </w:rPr>
        <w:t xml:space="preserve">/ Edit/Delete </w:t>
      </w:r>
      <w:r w:rsidRPr="00614A34">
        <w:rPr>
          <w:rFonts w:ascii="Times New Roman" w:hAnsi="Times New Roman"/>
          <w:sz w:val="28"/>
          <w:szCs w:val="28"/>
        </w:rPr>
        <w:t>Brands</w:t>
      </w:r>
    </w:p>
    <w:p w:rsidR="001B6A7D" w:rsidRPr="00614A34" w:rsidRDefault="001B6A7D" w:rsidP="00FF4005">
      <w:pPr>
        <w:numPr>
          <w:ilvl w:val="1"/>
          <w:numId w:val="2"/>
        </w:numPr>
        <w:spacing w:after="0" w:line="360" w:lineRule="auto"/>
        <w:rPr>
          <w:rFonts w:ascii="Times New Roman" w:hAnsi="Times New Roman"/>
          <w:sz w:val="28"/>
          <w:szCs w:val="28"/>
        </w:rPr>
      </w:pPr>
      <w:r w:rsidRPr="00614A34">
        <w:rPr>
          <w:rFonts w:ascii="Times New Roman" w:hAnsi="Times New Roman"/>
          <w:sz w:val="28"/>
          <w:szCs w:val="28"/>
        </w:rPr>
        <w:t>Add</w:t>
      </w:r>
      <w:r w:rsidR="00FF4005" w:rsidRPr="00614A34">
        <w:rPr>
          <w:rFonts w:ascii="Times New Roman" w:hAnsi="Times New Roman"/>
          <w:sz w:val="28"/>
          <w:szCs w:val="28"/>
        </w:rPr>
        <w:t>/ Edit/Delete</w:t>
      </w:r>
      <w:r w:rsidRPr="00614A34">
        <w:rPr>
          <w:rFonts w:ascii="Times New Roman" w:hAnsi="Times New Roman"/>
          <w:sz w:val="28"/>
          <w:szCs w:val="28"/>
        </w:rPr>
        <w:t xml:space="preserve"> </w:t>
      </w:r>
      <w:r w:rsidR="00FF4005" w:rsidRPr="00614A34">
        <w:rPr>
          <w:rFonts w:ascii="Times New Roman" w:hAnsi="Times New Roman"/>
          <w:sz w:val="28"/>
          <w:szCs w:val="28"/>
        </w:rPr>
        <w:t>Products</w:t>
      </w:r>
    </w:p>
    <w:p w:rsidR="001B6A7D" w:rsidRPr="00614A34" w:rsidRDefault="001B6A7D" w:rsidP="001B6A7D">
      <w:pPr>
        <w:numPr>
          <w:ilvl w:val="1"/>
          <w:numId w:val="2"/>
        </w:numPr>
        <w:spacing w:after="0" w:line="360" w:lineRule="auto"/>
        <w:rPr>
          <w:rFonts w:ascii="Times New Roman" w:hAnsi="Times New Roman"/>
          <w:sz w:val="28"/>
          <w:szCs w:val="28"/>
        </w:rPr>
      </w:pPr>
      <w:r w:rsidRPr="00614A34">
        <w:rPr>
          <w:rFonts w:ascii="Times New Roman" w:hAnsi="Times New Roman"/>
          <w:sz w:val="28"/>
          <w:szCs w:val="28"/>
        </w:rPr>
        <w:t>Logout</w:t>
      </w:r>
    </w:p>
    <w:p w:rsidR="001B6A7D" w:rsidRPr="00614A34" w:rsidRDefault="001B6A7D" w:rsidP="001B6A7D">
      <w:pPr>
        <w:numPr>
          <w:ilvl w:val="0"/>
          <w:numId w:val="2"/>
        </w:numPr>
        <w:spacing w:after="0" w:line="360" w:lineRule="auto"/>
        <w:rPr>
          <w:rFonts w:ascii="Times New Roman" w:hAnsi="Times New Roman"/>
          <w:sz w:val="28"/>
          <w:szCs w:val="28"/>
        </w:rPr>
      </w:pPr>
      <w:r w:rsidRPr="00614A34">
        <w:rPr>
          <w:rFonts w:ascii="Times New Roman" w:hAnsi="Times New Roman"/>
          <w:sz w:val="28"/>
          <w:szCs w:val="28"/>
        </w:rPr>
        <w:t>After User Login</w:t>
      </w:r>
    </w:p>
    <w:p w:rsidR="001B6A7D" w:rsidRPr="00614A34" w:rsidRDefault="001B6A7D" w:rsidP="001B6A7D">
      <w:pPr>
        <w:numPr>
          <w:ilvl w:val="1"/>
          <w:numId w:val="2"/>
        </w:numPr>
        <w:spacing w:after="0" w:line="360" w:lineRule="auto"/>
        <w:rPr>
          <w:rFonts w:ascii="Times New Roman" w:hAnsi="Times New Roman"/>
          <w:sz w:val="28"/>
          <w:szCs w:val="28"/>
        </w:rPr>
      </w:pPr>
      <w:r w:rsidRPr="00614A34">
        <w:rPr>
          <w:rFonts w:ascii="Times New Roman" w:hAnsi="Times New Roman"/>
          <w:sz w:val="28"/>
          <w:szCs w:val="28"/>
        </w:rPr>
        <w:t>Logout</w:t>
      </w:r>
    </w:p>
    <w:p w:rsidR="001B6A7D" w:rsidRPr="00614A34" w:rsidRDefault="001B6A7D" w:rsidP="00426F9B">
      <w:pPr>
        <w:spacing w:line="360" w:lineRule="auto"/>
        <w:ind w:left="360"/>
        <w:jc w:val="both"/>
        <w:rPr>
          <w:rFonts w:ascii="Times New Roman" w:hAnsi="Times New Roman"/>
          <w:sz w:val="28"/>
          <w:szCs w:val="28"/>
        </w:rPr>
      </w:pP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1) The Home Page should be created making use of Frames with a suitable logo.</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2) Home Page should contain details of different Garments with suitable images.</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3) The site should display a menu which will contain the options for brief</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introduction about the various garments available, location of the shop and</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any other information if required.</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4) The information should be categorized according to the brand names of the</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products like if a User wants to see only “Van Heusen” products or any other</w:t>
      </w:r>
    </w:p>
    <w:p w:rsidR="00426F9B" w:rsidRPr="00614A34" w:rsidRDefault="00426F9B" w:rsidP="00426F9B">
      <w:pPr>
        <w:spacing w:after="0" w:line="360" w:lineRule="auto"/>
        <w:jc w:val="both"/>
        <w:rPr>
          <w:rFonts w:ascii="Times New Roman" w:hAnsi="Times New Roman"/>
          <w:sz w:val="28"/>
          <w:szCs w:val="28"/>
        </w:rPr>
      </w:pPr>
      <w:proofErr w:type="gramStart"/>
      <w:r w:rsidRPr="00614A34">
        <w:rPr>
          <w:rFonts w:ascii="Times New Roman" w:hAnsi="Times New Roman"/>
          <w:sz w:val="28"/>
          <w:szCs w:val="28"/>
        </w:rPr>
        <w:t>companies</w:t>
      </w:r>
      <w:proofErr w:type="gramEnd"/>
      <w:r w:rsidRPr="00614A34">
        <w:rPr>
          <w:rFonts w:ascii="Times New Roman" w:hAnsi="Times New Roman"/>
          <w:sz w:val="28"/>
          <w:szCs w:val="28"/>
        </w:rPr>
        <w:t xml:space="preserve"> products then he/she can click on a Link/button/menu etc and can</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see only that Brand products.</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5) When a user selects any particular brand, a list of products for that brand will</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be displayed</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6) A brief summary of features of individual prod</w:t>
      </w:r>
      <w:r w:rsidRPr="00614A34">
        <w:rPr>
          <w:rFonts w:ascii="Times New Roman" w:hAnsi="Times New Roman"/>
          <w:sz w:val="28"/>
          <w:szCs w:val="28"/>
        </w:rPr>
        <w:t xml:space="preserve">ucts should be displayed on the </w:t>
      </w:r>
      <w:r w:rsidRPr="00614A34">
        <w:rPr>
          <w:rFonts w:ascii="Times New Roman" w:hAnsi="Times New Roman"/>
          <w:sz w:val="28"/>
          <w:szCs w:val="28"/>
        </w:rPr>
        <w:t>Web Page along with the product but detailed Features should be stored in</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lastRenderedPageBreak/>
        <w:t>Individual Word documents which can be downloaded or viewed by the User</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 xml:space="preserve">who wishes to see the </w:t>
      </w:r>
      <w:proofErr w:type="gramStart"/>
      <w:r w:rsidRPr="00614A34">
        <w:rPr>
          <w:rFonts w:ascii="Times New Roman" w:hAnsi="Times New Roman"/>
          <w:sz w:val="28"/>
          <w:szCs w:val="28"/>
        </w:rPr>
        <w:t>same.</w:t>
      </w:r>
      <w:proofErr w:type="gramEnd"/>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7) The user should also be able to compare the various products of different as</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well as similar brands.</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8) There should be a “Contact Us” page which will have the Address of the</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Company which is as follows and the mail address which when clicked will</w:t>
      </w:r>
    </w:p>
    <w:p w:rsidR="00426F9B"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invoke the local mail client from where they can send an email. Address of the</w:t>
      </w:r>
    </w:p>
    <w:p w:rsidR="001B6A7D" w:rsidRPr="00614A34" w:rsidRDefault="00426F9B" w:rsidP="00426F9B">
      <w:pPr>
        <w:spacing w:after="0" w:line="360" w:lineRule="auto"/>
        <w:jc w:val="both"/>
        <w:rPr>
          <w:rFonts w:ascii="Times New Roman" w:hAnsi="Times New Roman"/>
          <w:sz w:val="28"/>
          <w:szCs w:val="28"/>
        </w:rPr>
      </w:pPr>
      <w:r w:rsidRPr="00614A34">
        <w:rPr>
          <w:rFonts w:ascii="Times New Roman" w:hAnsi="Times New Roman"/>
          <w:sz w:val="28"/>
          <w:szCs w:val="28"/>
        </w:rPr>
        <w:t>Company should be displayed using GeoLocation API (eg. GoogleMaps).</w:t>
      </w:r>
    </w:p>
    <w:p w:rsidR="00426F9B" w:rsidRPr="00614A34" w:rsidRDefault="001B6A7D" w:rsidP="001B6A7D">
      <w:pPr>
        <w:spacing w:line="360" w:lineRule="auto"/>
        <w:jc w:val="both"/>
        <w:rPr>
          <w:rFonts w:ascii="Times New Roman" w:hAnsi="Times New Roman"/>
          <w:b/>
          <w:sz w:val="28"/>
          <w:szCs w:val="28"/>
          <w:u w:val="single"/>
        </w:rPr>
      </w:pPr>
      <w:r w:rsidRPr="00614A34">
        <w:rPr>
          <w:rFonts w:ascii="Times New Roman" w:hAnsi="Times New Roman"/>
          <w:b/>
          <w:sz w:val="28"/>
          <w:szCs w:val="28"/>
          <w:u w:val="single"/>
        </w:rPr>
        <w:t xml:space="preserve"> </w:t>
      </w:r>
    </w:p>
    <w:p w:rsidR="001B6A7D" w:rsidRPr="00614A34" w:rsidRDefault="001B6A7D" w:rsidP="001B6A7D">
      <w:pPr>
        <w:spacing w:line="360" w:lineRule="auto"/>
        <w:jc w:val="both"/>
        <w:rPr>
          <w:rFonts w:ascii="Times New Roman" w:hAnsi="Times New Roman"/>
          <w:b/>
          <w:sz w:val="28"/>
          <w:szCs w:val="28"/>
          <w:u w:val="single"/>
        </w:rPr>
      </w:pPr>
      <w:r w:rsidRPr="00614A34">
        <w:rPr>
          <w:rFonts w:ascii="Times New Roman" w:hAnsi="Times New Roman"/>
          <w:b/>
          <w:sz w:val="28"/>
          <w:szCs w:val="28"/>
          <w:u w:val="single"/>
        </w:rPr>
        <w:t>PROJECT PLAN</w:t>
      </w:r>
    </w:p>
    <w:p w:rsidR="001B6A7D" w:rsidRPr="00614A34" w:rsidRDefault="001B6A7D" w:rsidP="001B6A7D">
      <w:pPr>
        <w:spacing w:line="360" w:lineRule="auto"/>
        <w:jc w:val="both"/>
        <w:rPr>
          <w:rFonts w:ascii="Times New Roman" w:hAnsi="Times New Roman"/>
          <w:b/>
          <w:sz w:val="28"/>
          <w:szCs w:val="28"/>
          <w:u w:val="single"/>
        </w:rPr>
      </w:pPr>
      <w:r w:rsidRPr="00614A34">
        <w:rPr>
          <w:rFonts w:ascii="Times New Roman" w:hAnsi="Times New Roman"/>
          <w:b/>
          <w:sz w:val="28"/>
          <w:szCs w:val="28"/>
          <w:u w:val="single"/>
        </w:rPr>
        <w:t>DEFINING A PROBLEM</w:t>
      </w:r>
    </w:p>
    <w:p w:rsidR="001B6A7D" w:rsidRPr="00614A34" w:rsidRDefault="001B6A7D" w:rsidP="001B6A7D">
      <w:pPr>
        <w:numPr>
          <w:ilvl w:val="0"/>
          <w:numId w:val="25"/>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t>Define a problem.</w:t>
      </w:r>
    </w:p>
    <w:p w:rsidR="001B6A7D" w:rsidRPr="00614A34" w:rsidRDefault="001B6A7D" w:rsidP="001B6A7D">
      <w:pPr>
        <w:numPr>
          <w:ilvl w:val="0"/>
          <w:numId w:val="25"/>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t>Justify the needs for a computerized solution.</w:t>
      </w:r>
    </w:p>
    <w:p w:rsidR="001B6A7D" w:rsidRPr="00614A34" w:rsidRDefault="001B6A7D" w:rsidP="001B6A7D">
      <w:pPr>
        <w:numPr>
          <w:ilvl w:val="0"/>
          <w:numId w:val="25"/>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t>Identify the functions to be provided by the systems along with the constraints.</w:t>
      </w:r>
    </w:p>
    <w:p w:rsidR="001B6A7D" w:rsidRPr="00614A34" w:rsidRDefault="001B6A7D" w:rsidP="001B6A7D">
      <w:pPr>
        <w:numPr>
          <w:ilvl w:val="0"/>
          <w:numId w:val="25"/>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t>Determine goal and requirements of the system.</w:t>
      </w:r>
    </w:p>
    <w:p w:rsidR="001B6A7D" w:rsidRPr="00614A34" w:rsidRDefault="001B6A7D" w:rsidP="001B6A7D">
      <w:pPr>
        <w:numPr>
          <w:ilvl w:val="0"/>
          <w:numId w:val="25"/>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t>Establish the high level acceptance criteria.</w:t>
      </w:r>
    </w:p>
    <w:p w:rsidR="001B6A7D" w:rsidRPr="00614A34" w:rsidRDefault="001B6A7D" w:rsidP="001B6A7D">
      <w:pPr>
        <w:spacing w:line="360" w:lineRule="auto"/>
        <w:jc w:val="both"/>
        <w:rPr>
          <w:rFonts w:ascii="Times New Roman" w:hAnsi="Times New Roman"/>
          <w:sz w:val="28"/>
          <w:szCs w:val="28"/>
        </w:rPr>
      </w:pPr>
    </w:p>
    <w:p w:rsidR="001B6A7D" w:rsidRPr="00614A34" w:rsidRDefault="001B6A7D" w:rsidP="001B6A7D">
      <w:pPr>
        <w:spacing w:line="360" w:lineRule="auto"/>
        <w:jc w:val="both"/>
        <w:rPr>
          <w:rFonts w:ascii="Times New Roman" w:hAnsi="Times New Roman"/>
          <w:b/>
          <w:sz w:val="28"/>
          <w:szCs w:val="28"/>
          <w:u w:val="single"/>
        </w:rPr>
      </w:pPr>
      <w:r w:rsidRPr="00614A34">
        <w:rPr>
          <w:rFonts w:ascii="Times New Roman" w:hAnsi="Times New Roman"/>
          <w:sz w:val="28"/>
          <w:szCs w:val="28"/>
        </w:rPr>
        <w:t xml:space="preserve"> </w:t>
      </w:r>
      <w:r w:rsidRPr="00614A34">
        <w:rPr>
          <w:rFonts w:ascii="Times New Roman" w:hAnsi="Times New Roman"/>
          <w:b/>
          <w:sz w:val="28"/>
          <w:szCs w:val="28"/>
          <w:u w:val="single"/>
        </w:rPr>
        <w:t>DEVELOPING A SOLUTION STRATEGY</w:t>
      </w:r>
    </w:p>
    <w:p w:rsidR="001B6A7D" w:rsidRPr="00614A34" w:rsidRDefault="001B6A7D" w:rsidP="001B6A7D">
      <w:pPr>
        <w:numPr>
          <w:ilvl w:val="0"/>
          <w:numId w:val="29"/>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t>Outline several solution strategies. Do not consider constraints for the time being.</w:t>
      </w:r>
    </w:p>
    <w:p w:rsidR="001B6A7D" w:rsidRPr="00614A34" w:rsidRDefault="001B6A7D" w:rsidP="001B6A7D">
      <w:pPr>
        <w:numPr>
          <w:ilvl w:val="0"/>
          <w:numId w:val="29"/>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t>Conduct a feasibility strategy, including why the other strategies are rejected.</w:t>
      </w:r>
    </w:p>
    <w:p w:rsidR="001B6A7D" w:rsidRPr="00614A34" w:rsidRDefault="001B6A7D" w:rsidP="001B6A7D">
      <w:pPr>
        <w:numPr>
          <w:ilvl w:val="0"/>
          <w:numId w:val="29"/>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t>Develop a list of priorities for the product characteristics.</w:t>
      </w:r>
    </w:p>
    <w:p w:rsidR="001B6A7D" w:rsidRPr="00614A34" w:rsidRDefault="001B6A7D" w:rsidP="001B6A7D">
      <w:pPr>
        <w:spacing w:line="360" w:lineRule="auto"/>
        <w:jc w:val="both"/>
        <w:rPr>
          <w:rFonts w:ascii="Times New Roman" w:hAnsi="Times New Roman"/>
          <w:sz w:val="28"/>
          <w:szCs w:val="28"/>
        </w:rPr>
      </w:pPr>
    </w:p>
    <w:p w:rsidR="001B6A7D" w:rsidRPr="00614A34" w:rsidRDefault="001B6A7D" w:rsidP="001B6A7D">
      <w:pPr>
        <w:pStyle w:val="Heading9"/>
        <w:rPr>
          <w:rFonts w:ascii="Times New Roman" w:hAnsi="Times New Roman" w:cs="Times New Roman"/>
          <w:sz w:val="28"/>
          <w:szCs w:val="28"/>
        </w:rPr>
      </w:pPr>
      <w:r w:rsidRPr="00614A34">
        <w:rPr>
          <w:rFonts w:ascii="Times New Roman" w:hAnsi="Times New Roman" w:cs="Times New Roman"/>
          <w:sz w:val="28"/>
          <w:szCs w:val="28"/>
        </w:rPr>
        <w:t>PLANNING THE DEVELOPMENT PROCESS</w:t>
      </w:r>
    </w:p>
    <w:p w:rsidR="001B6A7D" w:rsidRPr="00614A34" w:rsidRDefault="001B6A7D" w:rsidP="001B6A7D">
      <w:pPr>
        <w:numPr>
          <w:ilvl w:val="0"/>
          <w:numId w:val="18"/>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lastRenderedPageBreak/>
        <w:t>Define a life cycle model and an organizational structure for the project.</w:t>
      </w:r>
    </w:p>
    <w:p w:rsidR="001B6A7D" w:rsidRPr="00614A34" w:rsidRDefault="001B6A7D" w:rsidP="001B6A7D">
      <w:pPr>
        <w:numPr>
          <w:ilvl w:val="0"/>
          <w:numId w:val="18"/>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t>Plan the configuration management, quality assurance and validation activities.</w:t>
      </w:r>
    </w:p>
    <w:p w:rsidR="001B6A7D" w:rsidRPr="00614A34" w:rsidRDefault="001B6A7D" w:rsidP="001B6A7D">
      <w:pPr>
        <w:numPr>
          <w:ilvl w:val="0"/>
          <w:numId w:val="18"/>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t>Establish the preliminary cost estimates, the schedule and the staffing estimates for   System development.</w:t>
      </w:r>
    </w:p>
    <w:p w:rsidR="001B6A7D" w:rsidRPr="00614A34" w:rsidRDefault="001B6A7D" w:rsidP="001B6A7D">
      <w:pPr>
        <w:numPr>
          <w:ilvl w:val="0"/>
          <w:numId w:val="18"/>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t>Develop preliminary estimates for the computing resources required to operate and maintain the system.</w:t>
      </w:r>
    </w:p>
    <w:p w:rsidR="001B6A7D" w:rsidRPr="00614A34" w:rsidRDefault="001B6A7D" w:rsidP="001B6A7D">
      <w:pPr>
        <w:spacing w:line="360" w:lineRule="auto"/>
        <w:ind w:left="360"/>
        <w:jc w:val="both"/>
        <w:rPr>
          <w:rFonts w:ascii="Times New Roman" w:hAnsi="Times New Roman"/>
          <w:sz w:val="28"/>
          <w:szCs w:val="28"/>
        </w:rPr>
      </w:pPr>
      <w:r w:rsidRPr="00614A34">
        <w:rPr>
          <w:rFonts w:ascii="Times New Roman" w:hAnsi="Times New Roman"/>
          <w:sz w:val="28"/>
          <w:szCs w:val="28"/>
        </w:rPr>
        <w:t xml:space="preserve">      </w:t>
      </w:r>
    </w:p>
    <w:p w:rsidR="001B6A7D" w:rsidRPr="00614A34" w:rsidRDefault="001B6A7D" w:rsidP="00FF4005">
      <w:pPr>
        <w:spacing w:line="360" w:lineRule="auto"/>
        <w:jc w:val="both"/>
        <w:rPr>
          <w:rFonts w:ascii="Times New Roman" w:hAnsi="Times New Roman"/>
          <w:sz w:val="28"/>
          <w:szCs w:val="28"/>
        </w:rPr>
      </w:pPr>
      <w:r w:rsidRPr="00614A34">
        <w:rPr>
          <w:rFonts w:ascii="Times New Roman" w:hAnsi="Times New Roman"/>
          <w:b/>
          <w:sz w:val="28"/>
          <w:szCs w:val="28"/>
          <w:u w:val="single"/>
        </w:rPr>
        <w:t>Front End Details</w:t>
      </w:r>
    </w:p>
    <w:p w:rsidR="001B6A7D" w:rsidRPr="00614A34" w:rsidRDefault="001B6A7D" w:rsidP="001B6A7D">
      <w:pPr>
        <w:ind w:firstLine="720"/>
        <w:jc w:val="both"/>
        <w:rPr>
          <w:rFonts w:ascii="Times New Roman" w:hAnsi="Times New Roman"/>
          <w:color w:val="FF0000"/>
          <w:sz w:val="28"/>
          <w:szCs w:val="28"/>
        </w:rPr>
      </w:pPr>
      <w:r w:rsidRPr="00614A34">
        <w:rPr>
          <w:rFonts w:ascii="Times New Roman" w:hAnsi="Times New Roman"/>
          <w:color w:val="FF0000"/>
          <w:sz w:val="28"/>
          <w:szCs w:val="28"/>
        </w:rPr>
        <w:t>Front End tool is used for give a Graphical user interface to system. By this we can make a system user friendly and more capable. I have chosen PHP as front end tool. Because it is an Open Source Technology, freely available and more familiar with any type of database.</w:t>
      </w:r>
    </w:p>
    <w:p w:rsidR="001B6A7D" w:rsidRPr="00614A34" w:rsidRDefault="001B6A7D" w:rsidP="001B6A7D">
      <w:pPr>
        <w:jc w:val="center"/>
        <w:rPr>
          <w:rFonts w:ascii="Times New Roman" w:hAnsi="Times New Roman"/>
          <w:b/>
          <w:sz w:val="28"/>
          <w:szCs w:val="28"/>
          <w:u w:val="single"/>
        </w:rPr>
      </w:pPr>
    </w:p>
    <w:p w:rsidR="001B6A7D" w:rsidRPr="00614A34" w:rsidRDefault="001B6A7D" w:rsidP="001B6A7D">
      <w:pPr>
        <w:jc w:val="center"/>
        <w:rPr>
          <w:rFonts w:ascii="Times New Roman" w:hAnsi="Times New Roman"/>
          <w:b/>
          <w:sz w:val="28"/>
          <w:szCs w:val="28"/>
          <w:u w:val="single"/>
        </w:rPr>
      </w:pPr>
      <w:r w:rsidRPr="00614A34">
        <w:rPr>
          <w:rFonts w:ascii="Times New Roman" w:hAnsi="Times New Roman"/>
          <w:b/>
          <w:sz w:val="28"/>
          <w:szCs w:val="28"/>
          <w:u w:val="single"/>
        </w:rPr>
        <w:t>Back End Details</w:t>
      </w:r>
    </w:p>
    <w:p w:rsidR="001B6A7D" w:rsidRPr="00614A34" w:rsidRDefault="001B6A7D" w:rsidP="001B6A7D">
      <w:pPr>
        <w:jc w:val="center"/>
        <w:rPr>
          <w:rFonts w:ascii="Times New Roman" w:hAnsi="Times New Roman"/>
          <w:b/>
          <w:sz w:val="28"/>
          <w:szCs w:val="28"/>
          <w:u w:val="single"/>
        </w:rPr>
      </w:pPr>
    </w:p>
    <w:p w:rsidR="001B6A7D" w:rsidRPr="00614A34" w:rsidRDefault="001B6A7D" w:rsidP="001B6A7D">
      <w:pPr>
        <w:ind w:firstLine="720"/>
        <w:jc w:val="both"/>
        <w:rPr>
          <w:rFonts w:ascii="Times New Roman" w:hAnsi="Times New Roman"/>
          <w:sz w:val="28"/>
          <w:szCs w:val="28"/>
        </w:rPr>
      </w:pPr>
      <w:r w:rsidRPr="00614A34">
        <w:rPr>
          <w:rFonts w:ascii="Times New Roman" w:hAnsi="Times New Roman"/>
          <w:sz w:val="28"/>
          <w:szCs w:val="28"/>
        </w:rPr>
        <w:t xml:space="preserve">Back end part of a system is more important because it controls all the internal process of a system. I have </w:t>
      </w:r>
      <w:proofErr w:type="gramStart"/>
      <w:r w:rsidRPr="00614A34">
        <w:rPr>
          <w:rFonts w:ascii="Times New Roman" w:hAnsi="Times New Roman"/>
          <w:sz w:val="28"/>
          <w:szCs w:val="28"/>
        </w:rPr>
        <w:t>choose</w:t>
      </w:r>
      <w:proofErr w:type="gramEnd"/>
      <w:r w:rsidRPr="00614A34">
        <w:rPr>
          <w:rFonts w:ascii="Times New Roman" w:hAnsi="Times New Roman"/>
          <w:sz w:val="28"/>
          <w:szCs w:val="28"/>
        </w:rPr>
        <w:t xml:space="preserve"> oracle database as back end. Because it is word’s Most Capable relational database and provide more security than others.</w:t>
      </w:r>
    </w:p>
    <w:p w:rsidR="001B6A7D" w:rsidRPr="00614A34" w:rsidRDefault="001B6A7D" w:rsidP="001B6A7D">
      <w:pPr>
        <w:ind w:firstLine="720"/>
        <w:jc w:val="both"/>
        <w:rPr>
          <w:rFonts w:ascii="Times New Roman" w:hAnsi="Times New Roman"/>
          <w:sz w:val="28"/>
          <w:szCs w:val="28"/>
        </w:rPr>
      </w:pPr>
    </w:p>
    <w:p w:rsidR="001B6A7D" w:rsidRPr="00614A34" w:rsidRDefault="001B6A7D" w:rsidP="001B6A7D">
      <w:pPr>
        <w:spacing w:line="360" w:lineRule="auto"/>
        <w:jc w:val="both"/>
        <w:rPr>
          <w:rFonts w:ascii="Times New Roman" w:hAnsi="Times New Roman"/>
          <w:b/>
          <w:bCs/>
          <w:sz w:val="28"/>
          <w:szCs w:val="28"/>
          <w:u w:val="single"/>
        </w:rPr>
      </w:pPr>
      <w:r w:rsidRPr="00614A34">
        <w:rPr>
          <w:rFonts w:ascii="Times New Roman" w:hAnsi="Times New Roman"/>
          <w:b/>
          <w:bCs/>
          <w:sz w:val="28"/>
          <w:szCs w:val="28"/>
          <w:u w:val="single"/>
        </w:rPr>
        <w:t>Why MySQL?</w:t>
      </w:r>
    </w:p>
    <w:p w:rsidR="001B6A7D" w:rsidRPr="00614A34" w:rsidRDefault="001B6A7D" w:rsidP="001B6A7D">
      <w:pPr>
        <w:pStyle w:val="NormalWeb"/>
        <w:spacing w:line="360" w:lineRule="auto"/>
        <w:ind w:left="53"/>
        <w:jc w:val="both"/>
        <w:rPr>
          <w:sz w:val="28"/>
          <w:szCs w:val="28"/>
        </w:rPr>
      </w:pPr>
      <w:r w:rsidRPr="00614A34">
        <w:rPr>
          <w:sz w:val="28"/>
          <w:szCs w:val="28"/>
        </w:rPr>
        <w:t xml:space="preserve">MySQL is the world's most popular open source database software, with over 100 million copies of its software downloaded or distributed throughout its history. With its superior speed, reliability, and ease of use, MySQL has become the preferred choice for Web, Web 2.0, SaaS, ISV, Telecom companies and forward-thinking corporate IT Managers because it eliminates the major </w:t>
      </w:r>
      <w:r w:rsidRPr="00614A34">
        <w:rPr>
          <w:sz w:val="28"/>
          <w:szCs w:val="28"/>
        </w:rPr>
        <w:lastRenderedPageBreak/>
        <w:t>problems associated with downtime, maintenance and administration for modern, online applications.</w:t>
      </w:r>
    </w:p>
    <w:p w:rsidR="001B6A7D" w:rsidRPr="00614A34" w:rsidRDefault="001B6A7D" w:rsidP="001B6A7D">
      <w:pPr>
        <w:pStyle w:val="NormalWeb"/>
        <w:spacing w:line="360" w:lineRule="auto"/>
        <w:ind w:left="53"/>
        <w:jc w:val="both"/>
        <w:rPr>
          <w:sz w:val="28"/>
          <w:szCs w:val="28"/>
        </w:rPr>
      </w:pPr>
      <w:r w:rsidRPr="00614A34">
        <w:rPr>
          <w:sz w:val="28"/>
          <w:szCs w:val="28"/>
        </w:rPr>
        <w:t>Many of the world's largest and fastest-growing organizations use MySQL to save time and money powering their high-volume Web sites, critical business systems, and packaged software — including industry leaders such as Yahoo!, Alcatel-Lucent, Google, Nokia, YouTube, Wikipedia, and Booking.com.</w:t>
      </w:r>
    </w:p>
    <w:p w:rsidR="001B6A7D" w:rsidRPr="00614A34" w:rsidRDefault="001B6A7D" w:rsidP="001B6A7D">
      <w:pPr>
        <w:pStyle w:val="NormalWeb"/>
        <w:spacing w:line="360" w:lineRule="auto"/>
        <w:ind w:left="53"/>
        <w:jc w:val="both"/>
        <w:rPr>
          <w:sz w:val="28"/>
          <w:szCs w:val="28"/>
        </w:rPr>
      </w:pPr>
      <w:r w:rsidRPr="00614A34">
        <w:rPr>
          <w:sz w:val="28"/>
          <w:szCs w:val="28"/>
        </w:rPr>
        <w:t>The flagship MySQL offering is MySQL Enterprise, a comprehensive set of production-tested software, proactive monitoring tools, and premium support services available in an affordable annual subscription.</w:t>
      </w:r>
    </w:p>
    <w:p w:rsidR="001B6A7D" w:rsidRPr="00614A34" w:rsidRDefault="001B6A7D" w:rsidP="00426F9B">
      <w:pPr>
        <w:pStyle w:val="NormalWeb"/>
        <w:spacing w:line="360" w:lineRule="auto"/>
        <w:ind w:left="53"/>
        <w:jc w:val="both"/>
        <w:rPr>
          <w:sz w:val="28"/>
          <w:szCs w:val="28"/>
        </w:rPr>
      </w:pPr>
      <w:r w:rsidRPr="00614A34">
        <w:rPr>
          <w:sz w:val="28"/>
          <w:szCs w:val="28"/>
        </w:rPr>
        <w:t>MySQL is a key part of WAMP (Window, Apache, MySQL, PHP), the fast-growing open source enterprise software stack. More and more companies are using WAMP as an alternative to expensive proprietary software stacks because of its lower cost and freedom from platform lock-in.</w:t>
      </w:r>
    </w:p>
    <w:p w:rsidR="001B6A7D" w:rsidRPr="00614A34" w:rsidRDefault="00426F9B" w:rsidP="001B6A7D">
      <w:pPr>
        <w:spacing w:line="360" w:lineRule="auto"/>
        <w:jc w:val="both"/>
        <w:rPr>
          <w:rFonts w:ascii="Times New Roman" w:hAnsi="Times New Roman"/>
          <w:b/>
          <w:sz w:val="28"/>
          <w:szCs w:val="28"/>
          <w:u w:val="single"/>
        </w:rPr>
      </w:pPr>
      <w:r w:rsidRPr="00614A34">
        <w:rPr>
          <w:rFonts w:ascii="Times New Roman" w:hAnsi="Times New Roman"/>
          <w:b/>
          <w:sz w:val="28"/>
          <w:szCs w:val="28"/>
          <w:u w:val="single"/>
        </w:rPr>
        <w:t>EPROJECT ANALYSIS STEPS</w:t>
      </w:r>
    </w:p>
    <w:p w:rsidR="001B6A7D" w:rsidRPr="00614A34" w:rsidRDefault="001B6A7D" w:rsidP="001B6A7D">
      <w:pPr>
        <w:spacing w:line="360" w:lineRule="auto"/>
        <w:jc w:val="both"/>
        <w:rPr>
          <w:rFonts w:ascii="Times New Roman" w:hAnsi="Times New Roman"/>
          <w:b/>
          <w:sz w:val="28"/>
          <w:szCs w:val="28"/>
        </w:rPr>
      </w:pPr>
      <w:r w:rsidRPr="00614A34">
        <w:rPr>
          <w:rFonts w:ascii="Times New Roman" w:hAnsi="Times New Roman"/>
          <w:sz w:val="28"/>
          <w:szCs w:val="28"/>
        </w:rPr>
        <w:t xml:space="preserve"> </w:t>
      </w:r>
      <w:r w:rsidRPr="00614A34">
        <w:rPr>
          <w:rFonts w:ascii="Times New Roman" w:hAnsi="Times New Roman"/>
          <w:noProof/>
          <w:sz w:val="28"/>
          <w:szCs w:val="28"/>
        </w:rPr>
        <mc:AlternateContent>
          <mc:Choice Requires="wpg">
            <w:drawing>
              <wp:inline distT="0" distB="0" distL="0" distR="0" wp14:anchorId="5EDE4896" wp14:editId="10938699">
                <wp:extent cx="5486400" cy="3429000"/>
                <wp:effectExtent l="1270" t="0" r="0" b="1270"/>
                <wp:docPr id="11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429000"/>
                          <a:chOff x="0" y="0"/>
                          <a:chExt cx="8640" cy="5400"/>
                        </a:xfrm>
                      </wpg:grpSpPr>
                      <wps:wsp>
                        <wps:cNvPr id="114" name="Rectangle 117"/>
                        <wps:cNvSpPr>
                          <a:spLocks noChangeArrowheads="1"/>
                        </wps:cNvSpPr>
                        <wps:spPr bwMode="auto">
                          <a:xfrm>
                            <a:off x="0" y="0"/>
                            <a:ext cx="8640" cy="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15" name="Text Box 118"/>
                        <wps:cNvSpPr txBox="1">
                          <a:spLocks noChangeArrowheads="1"/>
                        </wps:cNvSpPr>
                        <wps:spPr bwMode="auto">
                          <a:xfrm>
                            <a:off x="360" y="720"/>
                            <a:ext cx="1620" cy="720"/>
                          </a:xfrm>
                          <a:prstGeom prst="rect">
                            <a:avLst/>
                          </a:prstGeom>
                          <a:solidFill>
                            <a:srgbClr val="FFFFFF"/>
                          </a:solidFill>
                          <a:ln w="9360">
                            <a:solidFill>
                              <a:srgbClr val="000000"/>
                            </a:solidFill>
                            <a:miter lim="800000"/>
                            <a:headEnd/>
                            <a:tailEnd/>
                          </a:ln>
                        </wps:spPr>
                        <wps:txbx>
                          <w:txbxContent>
                            <w:p w:rsidR="00FF4005" w:rsidRDefault="00FF4005" w:rsidP="001B6A7D">
                              <w:r>
                                <w:t xml:space="preserve">Draw context </w:t>
                              </w:r>
                            </w:p>
                            <w:p w:rsidR="00FF4005" w:rsidRDefault="00FF4005" w:rsidP="001B6A7D">
                              <w:r>
                                <w:t>Diagram</w:t>
                              </w:r>
                            </w:p>
                          </w:txbxContent>
                        </wps:txbx>
                        <wps:bodyPr rot="0" vert="horz" wrap="square" lIns="91440" tIns="45720" rIns="91440" bIns="45720" anchor="ctr" anchorCtr="0">
                          <a:noAutofit/>
                        </wps:bodyPr>
                      </wps:wsp>
                      <wps:wsp>
                        <wps:cNvPr id="116" name="Text Box 119"/>
                        <wps:cNvSpPr txBox="1">
                          <a:spLocks noChangeArrowheads="1"/>
                        </wps:cNvSpPr>
                        <wps:spPr bwMode="auto">
                          <a:xfrm>
                            <a:off x="1980" y="1978"/>
                            <a:ext cx="1620" cy="719"/>
                          </a:xfrm>
                          <a:prstGeom prst="rect">
                            <a:avLst/>
                          </a:prstGeom>
                          <a:solidFill>
                            <a:srgbClr val="FFFFFF"/>
                          </a:solidFill>
                          <a:ln w="9360">
                            <a:solidFill>
                              <a:srgbClr val="000000"/>
                            </a:solidFill>
                            <a:miter lim="800000"/>
                            <a:headEnd/>
                            <a:tailEnd/>
                          </a:ln>
                        </wps:spPr>
                        <wps:txbx>
                          <w:txbxContent>
                            <w:p w:rsidR="00FF4005" w:rsidRDefault="00FF4005" w:rsidP="001B6A7D">
                              <w:r>
                                <w:t>Draw Prototypes</w:t>
                              </w:r>
                            </w:p>
                          </w:txbxContent>
                        </wps:txbx>
                        <wps:bodyPr rot="0" vert="horz" wrap="square" lIns="91440" tIns="45720" rIns="91440" bIns="45720" anchor="ctr" anchorCtr="0">
                          <a:noAutofit/>
                        </wps:bodyPr>
                      </wps:wsp>
                      <wps:wsp>
                        <wps:cNvPr id="117" name="Text Box 120"/>
                        <wps:cNvSpPr txBox="1">
                          <a:spLocks noChangeArrowheads="1"/>
                        </wps:cNvSpPr>
                        <wps:spPr bwMode="auto">
                          <a:xfrm>
                            <a:off x="3780" y="3417"/>
                            <a:ext cx="1800" cy="721"/>
                          </a:xfrm>
                          <a:prstGeom prst="rect">
                            <a:avLst/>
                          </a:prstGeom>
                          <a:solidFill>
                            <a:srgbClr val="FFFFFF"/>
                          </a:solidFill>
                          <a:ln w="9360">
                            <a:solidFill>
                              <a:srgbClr val="000000"/>
                            </a:solidFill>
                            <a:miter lim="800000"/>
                            <a:headEnd/>
                            <a:tailEnd/>
                          </a:ln>
                        </wps:spPr>
                        <wps:txbx>
                          <w:txbxContent>
                            <w:p w:rsidR="00FF4005" w:rsidRDefault="00FF4005" w:rsidP="001B6A7D">
                              <w:r>
                                <w:t>Model   The Requirement</w:t>
                              </w:r>
                            </w:p>
                            <w:p w:rsidR="00FF4005" w:rsidRDefault="00FF4005" w:rsidP="001B6A7D">
                              <w:r>
                                <w:t>Requirement</w:t>
                              </w:r>
                            </w:p>
                          </w:txbxContent>
                        </wps:txbx>
                        <wps:bodyPr rot="0" vert="horz" wrap="square" lIns="91440" tIns="45720" rIns="91440" bIns="45720" anchor="ctr" anchorCtr="0">
                          <a:noAutofit/>
                        </wps:bodyPr>
                      </wps:wsp>
                      <wps:wsp>
                        <wps:cNvPr id="118" name="Text Box 121"/>
                        <wps:cNvSpPr txBox="1">
                          <a:spLocks noChangeArrowheads="1"/>
                        </wps:cNvSpPr>
                        <wps:spPr bwMode="auto">
                          <a:xfrm>
                            <a:off x="6120" y="4499"/>
                            <a:ext cx="1980" cy="719"/>
                          </a:xfrm>
                          <a:prstGeom prst="rect">
                            <a:avLst/>
                          </a:prstGeom>
                          <a:solidFill>
                            <a:srgbClr val="FFFFFF"/>
                          </a:solidFill>
                          <a:ln w="9360">
                            <a:solidFill>
                              <a:srgbClr val="000000"/>
                            </a:solidFill>
                            <a:miter lim="800000"/>
                            <a:headEnd/>
                            <a:tailEnd/>
                          </a:ln>
                        </wps:spPr>
                        <wps:txbx>
                          <w:txbxContent>
                            <w:p w:rsidR="00FF4005" w:rsidRDefault="00FF4005" w:rsidP="001B6A7D">
                              <w:r>
                                <w:t>Finalize   The Requirement</w:t>
                              </w:r>
                            </w:p>
                            <w:p w:rsidR="00FF4005" w:rsidRDefault="00FF4005" w:rsidP="001B6A7D">
                              <w:r>
                                <w:t xml:space="preserve"> Requirement</w:t>
                              </w:r>
                            </w:p>
                          </w:txbxContent>
                        </wps:txbx>
                        <wps:bodyPr rot="0" vert="horz" wrap="square" lIns="91440" tIns="45720" rIns="91440" bIns="45720" anchor="ctr" anchorCtr="0">
                          <a:noAutofit/>
                        </wps:bodyPr>
                      </wps:wsp>
                      <wps:wsp>
                        <wps:cNvPr id="119" name="Line 122"/>
                        <wps:cNvCnPr>
                          <a:cxnSpLocks noChangeShapeType="1"/>
                        </wps:cNvCnPr>
                        <wps:spPr bwMode="auto">
                          <a:xfrm>
                            <a:off x="1980" y="1081"/>
                            <a:ext cx="540" cy="1"/>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20" name="Line 123"/>
                        <wps:cNvCnPr>
                          <a:cxnSpLocks noChangeShapeType="1"/>
                        </wps:cNvCnPr>
                        <wps:spPr bwMode="auto">
                          <a:xfrm>
                            <a:off x="2520" y="1080"/>
                            <a:ext cx="0" cy="90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1" name="Line 124"/>
                        <wps:cNvCnPr>
                          <a:cxnSpLocks noChangeShapeType="1"/>
                        </wps:cNvCnPr>
                        <wps:spPr bwMode="auto">
                          <a:xfrm>
                            <a:off x="3600" y="2340"/>
                            <a:ext cx="9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22" name="Line 125"/>
                        <wps:cNvCnPr>
                          <a:cxnSpLocks noChangeShapeType="1"/>
                        </wps:cNvCnPr>
                        <wps:spPr bwMode="auto">
                          <a:xfrm>
                            <a:off x="4500" y="2340"/>
                            <a:ext cx="1" cy="108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3" name="Line 126"/>
                        <wps:cNvCnPr>
                          <a:cxnSpLocks noChangeShapeType="1"/>
                        </wps:cNvCnPr>
                        <wps:spPr bwMode="auto">
                          <a:xfrm>
                            <a:off x="5580" y="3780"/>
                            <a:ext cx="9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24" name="Line 127"/>
                        <wps:cNvCnPr>
                          <a:cxnSpLocks noChangeShapeType="1"/>
                        </wps:cNvCnPr>
                        <wps:spPr bwMode="auto">
                          <a:xfrm>
                            <a:off x="6480" y="3780"/>
                            <a:ext cx="0" cy="721"/>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EDE4896" id="Group 116" o:spid="_x0000_s1026" style="width:6in;height:270pt;mso-position-horizontal-relative:char;mso-position-vertical-relative:line" coordsize="8640,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">
                <v:rect id="Rectangle 117" o:spid="_x0000_s1027" style="position:absolute;width:864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stroke joinstyle="round"/>
                </v:rect>
                <v:shapetype id="_x0000_t202" coordsize="21600,21600" o:spt="202" path="m,l,21600r21600,l21600,xe">
                  <v:stroke joinstyle="miter"/>
                  <v:path gradientshapeok="t" o:connecttype="rect"/>
                </v:shapetype>
                <v:shape id="Text Box 118" o:spid="_x0000_s1028" type="#_x0000_t202" style="position:absolute;left:360;top:720;width:16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" strokeweight=".26mm">
                  <v:textbox>
                    <w:txbxContent>
                      <w:p w:rsidR="00FF4005" w:rsidRDefault="00FF4005" w:rsidP="001B6A7D">
                        <w:r>
                          <w:t xml:space="preserve">Draw context </w:t>
                        </w:r>
                      </w:p>
                      <w:p w:rsidR="00FF4005" w:rsidRDefault="00FF4005" w:rsidP="001B6A7D">
                        <w:r>
                          <w:t>Diagram</w:t>
                        </w:r>
                      </w:p>
                    </w:txbxContent>
                  </v:textbox>
                </v:shape>
                <v:shape id="Text Box 119" o:spid="_x0000_s1029" type="#_x0000_t202" style="position:absolute;left:1980;top:1978;width:1620;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" strokeweight=".26mm">
                  <v:textbox>
                    <w:txbxContent>
                      <w:p w:rsidR="00FF4005" w:rsidRDefault="00FF4005" w:rsidP="001B6A7D">
                        <w:r>
                          <w:t>Draw Prototypes</w:t>
                        </w:r>
                      </w:p>
                    </w:txbxContent>
                  </v:textbox>
                </v:shape>
                <v:shape id="Text Box 120" o:spid="_x0000_s1030" type="#_x0000_t202" style="position:absolute;left:3780;top:3417;width:180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" strokeweight=".26mm">
                  <v:textbox>
                    <w:txbxContent>
                      <w:p w:rsidR="00FF4005" w:rsidRDefault="00FF4005" w:rsidP="001B6A7D">
                        <w:r>
                          <w:t>Model   The Requirement</w:t>
                        </w:r>
                      </w:p>
                      <w:p w:rsidR="00FF4005" w:rsidRDefault="00FF4005" w:rsidP="001B6A7D">
                        <w:r>
                          <w:t>Requirement</w:t>
                        </w:r>
                      </w:p>
                    </w:txbxContent>
                  </v:textbox>
                </v:shape>
                <v:shape id="Text Box 121" o:spid="_x0000_s1031" type="#_x0000_t202" style="position:absolute;left:6120;top:4499;width:1980;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" strokeweight=".26mm">
                  <v:textbox>
                    <w:txbxContent>
                      <w:p w:rsidR="00FF4005" w:rsidRDefault="00FF4005" w:rsidP="001B6A7D">
                        <w:r>
                          <w:t>Finalize   The Requirement</w:t>
                        </w:r>
                      </w:p>
                      <w:p w:rsidR="00FF4005" w:rsidRDefault="00FF4005" w:rsidP="001B6A7D">
                        <w:r>
                          <w:t xml:space="preserve"> Requirement</w:t>
                        </w:r>
                      </w:p>
                    </w:txbxContent>
                  </v:textbox>
                </v:shape>
                <v:line id="Line 122" o:spid="_x0000_s1032" style="position:absolute;visibility:visible;mso-wrap-style:square" from="1980,1081" to="2520,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" strokeweight=".26mm">
                  <v:stroke joinstyle="miter"/>
                </v:line>
                <v:line id="Line 123" o:spid="_x0000_s1033" style="position:absolute;visibility:visible;mso-wrap-style:square" from="2520,1080" to="2520,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" strokeweight=".26mm">
                  <v:stroke endarrow="block" joinstyle="miter"/>
                </v:line>
                <v:line id="Line 124" o:spid="_x0000_s1034" style="position:absolute;visibility:visible;mso-wrap-style:square" from="3600,2340" to="450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" strokeweight=".26mm">
                  <v:stroke joinstyle="miter"/>
                </v:line>
                <v:line id="Line 125" o:spid="_x0000_s1035" style="position:absolute;visibility:visible;mso-wrap-style:square" from="4500,2340" to="4501,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" strokeweight=".26mm">
                  <v:stroke endarrow="block" joinstyle="miter"/>
                </v:line>
                <v:line id="Line 126" o:spid="_x0000_s1036" style="position:absolute;visibility:visible;mso-wrap-style:square" from="5580,3780" to="64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" strokeweight=".26mm">
                  <v:stroke joinstyle="miter"/>
                </v:line>
                <v:line id="Line 127" o:spid="_x0000_s1037" style="position:absolute;visibility:visible;mso-wrap-style:square" from="6480,3780" to="6480,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" strokeweight=".26mm">
                  <v:stroke endarrow="block" joinstyle="miter"/>
                </v:line>
                <w10:anchorlock/>
              </v:group>
            </w:pict>
          </mc:Fallback>
        </mc:AlternateContent>
      </w:r>
    </w:p>
    <w:p w:rsidR="001B6A7D" w:rsidRPr="00614A34" w:rsidRDefault="001B6A7D" w:rsidP="001B6A7D">
      <w:pPr>
        <w:spacing w:line="360" w:lineRule="auto"/>
        <w:jc w:val="both"/>
        <w:rPr>
          <w:rFonts w:ascii="Times New Roman" w:hAnsi="Times New Roman"/>
          <w:b/>
          <w:sz w:val="28"/>
          <w:szCs w:val="28"/>
        </w:rPr>
      </w:pPr>
      <w:r w:rsidRPr="00614A34">
        <w:rPr>
          <w:rFonts w:ascii="Times New Roman" w:hAnsi="Times New Roman"/>
          <w:b/>
          <w:sz w:val="28"/>
          <w:szCs w:val="28"/>
        </w:rPr>
        <w:lastRenderedPageBreak/>
        <w:t xml:space="preserve">                                      </w:t>
      </w:r>
    </w:p>
    <w:p w:rsidR="001B6A7D" w:rsidRPr="00614A34" w:rsidRDefault="001B6A7D" w:rsidP="001B6A7D">
      <w:pPr>
        <w:spacing w:line="360" w:lineRule="auto"/>
        <w:jc w:val="both"/>
        <w:rPr>
          <w:rFonts w:ascii="Times New Roman" w:hAnsi="Times New Roman"/>
          <w:b/>
          <w:sz w:val="28"/>
          <w:szCs w:val="28"/>
        </w:rPr>
      </w:pPr>
      <w:r w:rsidRPr="00614A34">
        <w:rPr>
          <w:rFonts w:ascii="Times New Roman" w:hAnsi="Times New Roman"/>
          <w:b/>
          <w:sz w:val="28"/>
          <w:szCs w:val="28"/>
          <w:u w:val="single"/>
        </w:rPr>
        <w:t xml:space="preserve">Draw Context Diagrams </w:t>
      </w:r>
      <w:r w:rsidRPr="00614A34">
        <w:rPr>
          <w:rFonts w:ascii="Times New Roman" w:hAnsi="Times New Roman"/>
          <w:sz w:val="28"/>
          <w:szCs w:val="28"/>
        </w:rPr>
        <w:t>– The context diagram is a simple model that defines the boundaries and interfaces of the proposed system with the external world. It identifies the entities outside the proposed system that interact with the system</w:t>
      </w:r>
    </w:p>
    <w:p w:rsidR="001B6A7D" w:rsidRPr="00614A34" w:rsidRDefault="001B6A7D" w:rsidP="001B6A7D">
      <w:pPr>
        <w:suppressAutoHyphens/>
        <w:spacing w:after="0" w:line="360" w:lineRule="auto"/>
        <w:jc w:val="both"/>
        <w:rPr>
          <w:rFonts w:ascii="Times New Roman" w:hAnsi="Times New Roman"/>
          <w:sz w:val="28"/>
          <w:szCs w:val="28"/>
        </w:rPr>
      </w:pPr>
      <w:r w:rsidRPr="00614A34">
        <w:rPr>
          <w:rFonts w:ascii="Times New Roman" w:hAnsi="Times New Roman"/>
          <w:b/>
          <w:sz w:val="28"/>
          <w:szCs w:val="28"/>
          <w:u w:val="single"/>
        </w:rPr>
        <w:t xml:space="preserve">Development </w:t>
      </w:r>
      <w:proofErr w:type="gramStart"/>
      <w:r w:rsidRPr="00614A34">
        <w:rPr>
          <w:rFonts w:ascii="Times New Roman" w:hAnsi="Times New Roman"/>
          <w:b/>
          <w:sz w:val="28"/>
          <w:szCs w:val="28"/>
          <w:u w:val="single"/>
        </w:rPr>
        <w:t>Of</w:t>
      </w:r>
      <w:proofErr w:type="gramEnd"/>
      <w:r w:rsidRPr="00614A34">
        <w:rPr>
          <w:rFonts w:ascii="Times New Roman" w:hAnsi="Times New Roman"/>
          <w:b/>
          <w:sz w:val="28"/>
          <w:szCs w:val="28"/>
          <w:u w:val="single"/>
        </w:rPr>
        <w:t xml:space="preserve"> Prototype </w:t>
      </w:r>
      <w:r w:rsidRPr="00614A34">
        <w:rPr>
          <w:rFonts w:ascii="Times New Roman" w:hAnsi="Times New Roman"/>
          <w:sz w:val="28"/>
          <w:szCs w:val="28"/>
        </w:rPr>
        <w:t>– One effective way to find out what the customer really wants is to construct a prototype, something that looks and preferably acts like a part of the system they want.</w:t>
      </w:r>
    </w:p>
    <w:p w:rsidR="001B6A7D" w:rsidRPr="00614A34" w:rsidRDefault="001B6A7D" w:rsidP="001B6A7D">
      <w:pPr>
        <w:suppressAutoHyphens/>
        <w:spacing w:after="0" w:line="360" w:lineRule="auto"/>
        <w:jc w:val="both"/>
        <w:rPr>
          <w:rFonts w:ascii="Times New Roman" w:hAnsi="Times New Roman"/>
          <w:sz w:val="28"/>
          <w:szCs w:val="28"/>
        </w:rPr>
      </w:pPr>
      <w:r w:rsidRPr="00614A34">
        <w:rPr>
          <w:rFonts w:ascii="Times New Roman" w:hAnsi="Times New Roman"/>
          <w:b/>
          <w:sz w:val="28"/>
          <w:szCs w:val="28"/>
          <w:u w:val="single"/>
        </w:rPr>
        <w:t>Model The Requirement</w:t>
      </w:r>
      <w:r w:rsidRPr="00614A34">
        <w:rPr>
          <w:rFonts w:ascii="Times New Roman" w:hAnsi="Times New Roman"/>
          <w:sz w:val="28"/>
          <w:szCs w:val="28"/>
        </w:rPr>
        <w:t xml:space="preserve"> – This process really consist of various graphical representations of functions, data entities, external entities and the relationship between them. The graphical view may help to find incorrect, inconsistent, missing and superfluous requirement.</w:t>
      </w:r>
    </w:p>
    <w:p w:rsidR="001B6A7D" w:rsidRPr="00614A34" w:rsidRDefault="001B6A7D" w:rsidP="001B6A7D">
      <w:pPr>
        <w:suppressAutoHyphens/>
        <w:spacing w:after="0" w:line="360" w:lineRule="auto"/>
        <w:jc w:val="both"/>
        <w:rPr>
          <w:rFonts w:ascii="Times New Roman" w:hAnsi="Times New Roman"/>
          <w:sz w:val="28"/>
          <w:szCs w:val="28"/>
        </w:rPr>
      </w:pPr>
      <w:r w:rsidRPr="00614A34">
        <w:rPr>
          <w:rFonts w:ascii="Times New Roman" w:hAnsi="Times New Roman"/>
          <w:b/>
          <w:sz w:val="28"/>
          <w:szCs w:val="28"/>
          <w:u w:val="single"/>
        </w:rPr>
        <w:t>Finalize The Requirements</w:t>
      </w:r>
      <w:r w:rsidRPr="00614A34">
        <w:rPr>
          <w:rFonts w:ascii="Times New Roman" w:hAnsi="Times New Roman"/>
          <w:sz w:val="28"/>
          <w:szCs w:val="28"/>
        </w:rPr>
        <w:t xml:space="preserve"> – After modeling the requirements we will have better understanding of the system behavior. The inconsistencies and ambiguities have been identified and corrected.</w:t>
      </w:r>
    </w:p>
    <w:p w:rsidR="001B6A7D" w:rsidRPr="00614A34" w:rsidRDefault="001B6A7D" w:rsidP="001B6A7D">
      <w:pPr>
        <w:spacing w:line="360" w:lineRule="auto"/>
        <w:rPr>
          <w:rFonts w:ascii="Times New Roman" w:hAnsi="Times New Roman"/>
          <w:b/>
          <w:sz w:val="28"/>
          <w:szCs w:val="28"/>
          <w:u w:val="single"/>
        </w:rPr>
      </w:pPr>
    </w:p>
    <w:p w:rsidR="001B6A7D" w:rsidRPr="00614A34" w:rsidRDefault="001B6A7D" w:rsidP="001B6A7D">
      <w:pPr>
        <w:spacing w:line="360" w:lineRule="auto"/>
        <w:jc w:val="both"/>
        <w:rPr>
          <w:rFonts w:ascii="Times New Roman" w:hAnsi="Times New Roman"/>
          <w:b/>
          <w:sz w:val="28"/>
          <w:szCs w:val="28"/>
          <w:u w:val="single"/>
        </w:rPr>
      </w:pPr>
      <w:r w:rsidRPr="00614A34">
        <w:rPr>
          <w:rFonts w:ascii="Times New Roman" w:hAnsi="Times New Roman"/>
          <w:b/>
          <w:sz w:val="28"/>
          <w:szCs w:val="28"/>
          <w:u w:val="single"/>
        </w:rPr>
        <w:t>FUNCTIONAL REQUIREMENTS</w:t>
      </w:r>
    </w:p>
    <w:p w:rsidR="001B6A7D" w:rsidRPr="00614A34" w:rsidRDefault="001B6A7D" w:rsidP="001B6A7D">
      <w:pPr>
        <w:spacing w:line="360" w:lineRule="auto"/>
        <w:jc w:val="both"/>
        <w:rPr>
          <w:rFonts w:ascii="Times New Roman" w:hAnsi="Times New Roman"/>
          <w:sz w:val="28"/>
          <w:szCs w:val="28"/>
        </w:rPr>
      </w:pPr>
      <w:r w:rsidRPr="00614A34">
        <w:rPr>
          <w:rFonts w:ascii="Times New Roman" w:hAnsi="Times New Roman"/>
          <w:sz w:val="28"/>
          <w:szCs w:val="28"/>
        </w:rPr>
        <w:t>Functional requirements define the fundamental actions that must take place in the software in accepting the inputs and in processing and generating the outputs. These are listed as “shall” statements starting with “The system shall….</w:t>
      </w:r>
    </w:p>
    <w:p w:rsidR="001B6A7D" w:rsidRPr="00614A34" w:rsidRDefault="001B6A7D" w:rsidP="001B6A7D">
      <w:pPr>
        <w:tabs>
          <w:tab w:val="left" w:pos="1440"/>
        </w:tabs>
        <w:suppressAutoHyphens/>
        <w:spacing w:after="0" w:line="360" w:lineRule="auto"/>
        <w:rPr>
          <w:rFonts w:ascii="Times New Roman" w:hAnsi="Times New Roman"/>
          <w:sz w:val="28"/>
          <w:szCs w:val="28"/>
        </w:rPr>
      </w:pPr>
      <w:r w:rsidRPr="00614A34">
        <w:rPr>
          <w:rFonts w:ascii="Times New Roman" w:hAnsi="Times New Roman"/>
          <w:b/>
          <w:sz w:val="28"/>
          <w:szCs w:val="28"/>
          <w:u w:val="single"/>
        </w:rPr>
        <w:t xml:space="preserve">Login Module </w:t>
      </w:r>
      <w:r w:rsidRPr="00614A34">
        <w:rPr>
          <w:rFonts w:ascii="Times New Roman" w:hAnsi="Times New Roman"/>
          <w:sz w:val="28"/>
          <w:szCs w:val="28"/>
        </w:rPr>
        <w:t xml:space="preserve">– This module is provided for administrator and users such as Product buyer and seller who have registered themselves in the system. </w:t>
      </w:r>
      <w:proofErr w:type="gramStart"/>
      <w:r w:rsidRPr="00614A34">
        <w:rPr>
          <w:rFonts w:ascii="Times New Roman" w:hAnsi="Times New Roman"/>
          <w:sz w:val="28"/>
          <w:szCs w:val="28"/>
        </w:rPr>
        <w:t>These login</w:t>
      </w:r>
      <w:proofErr w:type="gramEnd"/>
      <w:r w:rsidRPr="00614A34">
        <w:rPr>
          <w:rFonts w:ascii="Times New Roman" w:hAnsi="Times New Roman"/>
          <w:sz w:val="28"/>
          <w:szCs w:val="28"/>
        </w:rPr>
        <w:t xml:space="preserve"> are provided according to the need of the systems.</w:t>
      </w:r>
    </w:p>
    <w:p w:rsidR="001B6A7D" w:rsidRPr="00614A34" w:rsidRDefault="001B6A7D" w:rsidP="001B6A7D">
      <w:pPr>
        <w:numPr>
          <w:ilvl w:val="2"/>
          <w:numId w:val="21"/>
        </w:numPr>
        <w:tabs>
          <w:tab w:val="left" w:pos="2160"/>
        </w:tabs>
        <w:suppressAutoHyphens/>
        <w:spacing w:after="0" w:line="360" w:lineRule="auto"/>
        <w:rPr>
          <w:rFonts w:ascii="Times New Roman" w:hAnsi="Times New Roman"/>
          <w:sz w:val="28"/>
          <w:szCs w:val="28"/>
        </w:rPr>
      </w:pPr>
      <w:r w:rsidRPr="00614A34">
        <w:rPr>
          <w:rFonts w:ascii="Times New Roman" w:hAnsi="Times New Roman"/>
          <w:b/>
          <w:sz w:val="28"/>
          <w:szCs w:val="28"/>
          <w:u w:val="single"/>
        </w:rPr>
        <w:t>Input</w:t>
      </w:r>
      <w:r w:rsidRPr="00614A34">
        <w:rPr>
          <w:rFonts w:ascii="Times New Roman" w:hAnsi="Times New Roman"/>
          <w:b/>
          <w:sz w:val="28"/>
          <w:szCs w:val="28"/>
        </w:rPr>
        <w:t xml:space="preserve"> – </w:t>
      </w:r>
      <w:r w:rsidRPr="00614A34">
        <w:rPr>
          <w:rFonts w:ascii="Times New Roman" w:hAnsi="Times New Roman"/>
          <w:sz w:val="28"/>
          <w:szCs w:val="28"/>
        </w:rPr>
        <w:t>User id and password</w:t>
      </w:r>
    </w:p>
    <w:p w:rsidR="001B6A7D" w:rsidRPr="00614A34" w:rsidRDefault="001B6A7D" w:rsidP="001B6A7D">
      <w:pPr>
        <w:numPr>
          <w:ilvl w:val="2"/>
          <w:numId w:val="21"/>
        </w:numPr>
        <w:tabs>
          <w:tab w:val="left" w:pos="2160"/>
        </w:tabs>
        <w:suppressAutoHyphens/>
        <w:spacing w:after="0" w:line="360" w:lineRule="auto"/>
        <w:jc w:val="both"/>
        <w:rPr>
          <w:rFonts w:ascii="Times New Roman" w:hAnsi="Times New Roman"/>
          <w:sz w:val="28"/>
          <w:szCs w:val="28"/>
        </w:rPr>
      </w:pPr>
      <w:r w:rsidRPr="00614A34">
        <w:rPr>
          <w:rFonts w:ascii="Times New Roman" w:hAnsi="Times New Roman"/>
          <w:b/>
          <w:sz w:val="28"/>
          <w:szCs w:val="28"/>
          <w:u w:val="single"/>
        </w:rPr>
        <w:t xml:space="preserve">Process </w:t>
      </w:r>
      <w:r w:rsidRPr="00614A34">
        <w:rPr>
          <w:rFonts w:ascii="Times New Roman" w:hAnsi="Times New Roman"/>
          <w:sz w:val="28"/>
          <w:szCs w:val="28"/>
        </w:rPr>
        <w:t>– After entering user id and password by user process of        validation occur to identify whether user id and password is available in database or not.</w:t>
      </w:r>
    </w:p>
    <w:p w:rsidR="001B6A7D" w:rsidRPr="00614A34" w:rsidRDefault="001B6A7D" w:rsidP="001B6A7D">
      <w:pPr>
        <w:numPr>
          <w:ilvl w:val="2"/>
          <w:numId w:val="21"/>
        </w:numPr>
        <w:tabs>
          <w:tab w:val="left" w:pos="2160"/>
        </w:tabs>
        <w:suppressAutoHyphens/>
        <w:spacing w:after="0" w:line="360" w:lineRule="auto"/>
        <w:jc w:val="both"/>
        <w:rPr>
          <w:rFonts w:ascii="Times New Roman" w:hAnsi="Times New Roman"/>
          <w:sz w:val="28"/>
          <w:szCs w:val="28"/>
        </w:rPr>
      </w:pPr>
      <w:r w:rsidRPr="00614A34">
        <w:rPr>
          <w:rFonts w:ascii="Times New Roman" w:hAnsi="Times New Roman"/>
          <w:b/>
          <w:sz w:val="28"/>
          <w:szCs w:val="28"/>
          <w:u w:val="single"/>
        </w:rPr>
        <w:lastRenderedPageBreak/>
        <w:t>Output</w:t>
      </w:r>
      <w:r w:rsidRPr="00614A34">
        <w:rPr>
          <w:rFonts w:ascii="Times New Roman" w:hAnsi="Times New Roman"/>
          <w:sz w:val="28"/>
          <w:szCs w:val="28"/>
        </w:rPr>
        <w:t xml:space="preserve"> – Registered user can access website and can use the services.</w:t>
      </w:r>
    </w:p>
    <w:p w:rsidR="001B6A7D" w:rsidRPr="00614A34" w:rsidRDefault="001B6A7D" w:rsidP="001B6A7D">
      <w:pPr>
        <w:spacing w:line="360" w:lineRule="auto"/>
        <w:ind w:left="1800"/>
        <w:rPr>
          <w:rFonts w:ascii="Times New Roman" w:hAnsi="Times New Roman"/>
          <w:sz w:val="28"/>
          <w:szCs w:val="28"/>
        </w:rPr>
      </w:pPr>
    </w:p>
    <w:p w:rsidR="001B6A7D" w:rsidRPr="00614A34" w:rsidRDefault="001B6A7D" w:rsidP="001B6A7D">
      <w:pPr>
        <w:tabs>
          <w:tab w:val="left" w:pos="2160"/>
        </w:tabs>
        <w:suppressAutoHyphens/>
        <w:spacing w:after="0" w:line="360" w:lineRule="auto"/>
        <w:jc w:val="both"/>
        <w:rPr>
          <w:rFonts w:ascii="Times New Roman" w:hAnsi="Times New Roman"/>
          <w:sz w:val="28"/>
          <w:szCs w:val="28"/>
        </w:rPr>
      </w:pPr>
      <w:r w:rsidRPr="00614A34">
        <w:rPr>
          <w:rFonts w:ascii="Times New Roman" w:hAnsi="Times New Roman"/>
          <w:b/>
          <w:sz w:val="28"/>
          <w:szCs w:val="28"/>
          <w:u w:val="single"/>
        </w:rPr>
        <w:t>Administrator Module</w:t>
      </w:r>
      <w:r w:rsidRPr="00614A34">
        <w:rPr>
          <w:rFonts w:ascii="Times New Roman" w:hAnsi="Times New Roman"/>
          <w:sz w:val="28"/>
          <w:szCs w:val="28"/>
        </w:rPr>
        <w:t xml:space="preserve"> – The administrator is provided with password and login-id with which he/she can access the system. Administrator is provided right of maintaining the database, verifies registered users.</w:t>
      </w:r>
    </w:p>
    <w:p w:rsidR="001B6A7D" w:rsidRPr="00614A34" w:rsidRDefault="001B6A7D" w:rsidP="001B6A7D">
      <w:pPr>
        <w:numPr>
          <w:ilvl w:val="2"/>
          <w:numId w:val="21"/>
        </w:numPr>
        <w:tabs>
          <w:tab w:val="left" w:pos="2160"/>
        </w:tabs>
        <w:suppressAutoHyphens/>
        <w:spacing w:after="0" w:line="360" w:lineRule="auto"/>
        <w:rPr>
          <w:rFonts w:ascii="Times New Roman" w:hAnsi="Times New Roman"/>
          <w:sz w:val="28"/>
          <w:szCs w:val="28"/>
        </w:rPr>
      </w:pPr>
      <w:r w:rsidRPr="00614A34">
        <w:rPr>
          <w:rFonts w:ascii="Times New Roman" w:hAnsi="Times New Roman"/>
          <w:b/>
          <w:sz w:val="28"/>
          <w:szCs w:val="28"/>
          <w:u w:val="single"/>
        </w:rPr>
        <w:t xml:space="preserve">Input </w:t>
      </w:r>
      <w:r w:rsidRPr="00614A34">
        <w:rPr>
          <w:rFonts w:ascii="Times New Roman" w:hAnsi="Times New Roman"/>
          <w:sz w:val="28"/>
          <w:szCs w:val="28"/>
        </w:rPr>
        <w:t>– Login id and password.</w:t>
      </w:r>
    </w:p>
    <w:p w:rsidR="001B6A7D" w:rsidRPr="00614A34" w:rsidRDefault="001B6A7D" w:rsidP="001B6A7D">
      <w:pPr>
        <w:numPr>
          <w:ilvl w:val="2"/>
          <w:numId w:val="21"/>
        </w:numPr>
        <w:tabs>
          <w:tab w:val="left" w:pos="2160"/>
        </w:tabs>
        <w:suppressAutoHyphens/>
        <w:spacing w:after="0" w:line="360" w:lineRule="auto"/>
        <w:rPr>
          <w:rFonts w:ascii="Times New Roman" w:hAnsi="Times New Roman"/>
          <w:sz w:val="28"/>
          <w:szCs w:val="28"/>
        </w:rPr>
      </w:pPr>
      <w:r w:rsidRPr="00614A34">
        <w:rPr>
          <w:rFonts w:ascii="Times New Roman" w:hAnsi="Times New Roman"/>
          <w:b/>
          <w:sz w:val="28"/>
          <w:szCs w:val="28"/>
          <w:u w:val="single"/>
        </w:rPr>
        <w:t>Process</w:t>
      </w:r>
      <w:r w:rsidRPr="00614A34">
        <w:rPr>
          <w:rFonts w:ascii="Times New Roman" w:hAnsi="Times New Roman"/>
          <w:sz w:val="28"/>
          <w:szCs w:val="28"/>
        </w:rPr>
        <w:t xml:space="preserve"> – Process of validation will occur.</w:t>
      </w:r>
    </w:p>
    <w:p w:rsidR="001B6A7D" w:rsidRPr="00614A34" w:rsidRDefault="001B6A7D" w:rsidP="001B6A7D">
      <w:pPr>
        <w:numPr>
          <w:ilvl w:val="2"/>
          <w:numId w:val="21"/>
        </w:numPr>
        <w:tabs>
          <w:tab w:val="left" w:pos="2160"/>
        </w:tabs>
        <w:suppressAutoHyphens/>
        <w:spacing w:after="0" w:line="360" w:lineRule="auto"/>
        <w:rPr>
          <w:rFonts w:ascii="Times New Roman" w:hAnsi="Times New Roman"/>
          <w:sz w:val="28"/>
          <w:szCs w:val="28"/>
        </w:rPr>
      </w:pPr>
      <w:r w:rsidRPr="00614A34">
        <w:rPr>
          <w:rFonts w:ascii="Times New Roman" w:hAnsi="Times New Roman"/>
          <w:b/>
          <w:sz w:val="28"/>
          <w:szCs w:val="28"/>
          <w:u w:val="single"/>
        </w:rPr>
        <w:t>Output</w:t>
      </w:r>
      <w:r w:rsidRPr="00614A34">
        <w:rPr>
          <w:rFonts w:ascii="Times New Roman" w:hAnsi="Times New Roman"/>
          <w:sz w:val="28"/>
          <w:szCs w:val="28"/>
        </w:rPr>
        <w:t xml:space="preserve"> – Administrator will maintain the database and will perform Product seller process.</w:t>
      </w:r>
    </w:p>
    <w:p w:rsidR="001B6A7D" w:rsidRPr="00614A34" w:rsidRDefault="001B6A7D" w:rsidP="001B6A7D">
      <w:pPr>
        <w:spacing w:line="360" w:lineRule="auto"/>
        <w:rPr>
          <w:rFonts w:ascii="Times New Roman" w:hAnsi="Times New Roman"/>
          <w:b/>
          <w:sz w:val="28"/>
          <w:szCs w:val="28"/>
          <w:u w:val="single"/>
        </w:rPr>
      </w:pPr>
      <w:r w:rsidRPr="00614A34">
        <w:rPr>
          <w:rFonts w:ascii="Times New Roman" w:hAnsi="Times New Roman"/>
          <w:b/>
          <w:sz w:val="28"/>
          <w:szCs w:val="28"/>
          <w:u w:val="single"/>
        </w:rPr>
        <w:t>Function available to general user-</w:t>
      </w:r>
    </w:p>
    <w:p w:rsidR="001B6A7D" w:rsidRPr="00614A34" w:rsidRDefault="001B6A7D" w:rsidP="00426F9B">
      <w:pPr>
        <w:numPr>
          <w:ilvl w:val="0"/>
          <w:numId w:val="20"/>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t>User can access the information about various Products and Brands.</w:t>
      </w:r>
    </w:p>
    <w:p w:rsidR="001B6A7D" w:rsidRPr="00614A34" w:rsidRDefault="001B6A7D" w:rsidP="00426F9B">
      <w:pPr>
        <w:numPr>
          <w:ilvl w:val="0"/>
          <w:numId w:val="20"/>
        </w:numPr>
        <w:tabs>
          <w:tab w:val="left" w:pos="720"/>
        </w:tabs>
        <w:suppressAutoHyphens/>
        <w:spacing w:after="0" w:line="360" w:lineRule="auto"/>
        <w:jc w:val="both"/>
        <w:rPr>
          <w:rFonts w:ascii="Times New Roman" w:hAnsi="Times New Roman"/>
          <w:sz w:val="28"/>
          <w:szCs w:val="28"/>
        </w:rPr>
      </w:pPr>
      <w:r w:rsidRPr="00614A34">
        <w:rPr>
          <w:rFonts w:ascii="Times New Roman" w:hAnsi="Times New Roman"/>
          <w:sz w:val="28"/>
          <w:szCs w:val="28"/>
        </w:rPr>
        <w:t>User can buy a Product online.</w:t>
      </w:r>
      <w:r w:rsidR="00426F9B" w:rsidRPr="00614A34">
        <w:rPr>
          <w:rFonts w:ascii="Times New Roman" w:hAnsi="Times New Roman"/>
          <w:sz w:val="28"/>
          <w:szCs w:val="28"/>
        </w:rPr>
        <w:t xml:space="preserve"> </w:t>
      </w:r>
    </w:p>
    <w:p w:rsidR="001B6A7D" w:rsidRPr="00614A34" w:rsidRDefault="001B6A7D" w:rsidP="001B6A7D">
      <w:pPr>
        <w:spacing w:line="360" w:lineRule="auto"/>
        <w:rPr>
          <w:rFonts w:ascii="Times New Roman" w:hAnsi="Times New Roman"/>
          <w:b/>
          <w:sz w:val="28"/>
          <w:szCs w:val="28"/>
          <w:u w:val="single"/>
        </w:rPr>
      </w:pPr>
      <w:r w:rsidRPr="00614A34">
        <w:rPr>
          <w:rFonts w:ascii="Times New Roman" w:hAnsi="Times New Roman"/>
          <w:b/>
          <w:sz w:val="28"/>
          <w:szCs w:val="28"/>
          <w:u w:val="single"/>
        </w:rPr>
        <w:t>Function available to Administrator</w:t>
      </w:r>
    </w:p>
    <w:p w:rsidR="001B6A7D" w:rsidRPr="00614A34" w:rsidRDefault="001B6A7D" w:rsidP="001B6A7D">
      <w:pPr>
        <w:numPr>
          <w:ilvl w:val="0"/>
          <w:numId w:val="14"/>
        </w:numPr>
        <w:tabs>
          <w:tab w:val="left" w:pos="720"/>
        </w:tabs>
        <w:suppressAutoHyphens/>
        <w:spacing w:after="0" w:line="360" w:lineRule="auto"/>
        <w:rPr>
          <w:rFonts w:ascii="Times New Roman" w:hAnsi="Times New Roman"/>
          <w:sz w:val="28"/>
          <w:szCs w:val="28"/>
        </w:rPr>
      </w:pPr>
      <w:r w:rsidRPr="00614A34">
        <w:rPr>
          <w:rFonts w:ascii="Times New Roman" w:hAnsi="Times New Roman"/>
          <w:sz w:val="28"/>
          <w:szCs w:val="28"/>
        </w:rPr>
        <w:t>Administrator will add or delete the Products in the database.</w:t>
      </w:r>
    </w:p>
    <w:p w:rsidR="00B47331" w:rsidRPr="00614A34" w:rsidRDefault="001B6A7D" w:rsidP="00B47331">
      <w:pPr>
        <w:numPr>
          <w:ilvl w:val="0"/>
          <w:numId w:val="14"/>
        </w:numPr>
        <w:tabs>
          <w:tab w:val="left" w:pos="720"/>
        </w:tabs>
        <w:suppressAutoHyphens/>
        <w:spacing w:after="0" w:line="360" w:lineRule="auto"/>
        <w:rPr>
          <w:rFonts w:ascii="Times New Roman" w:hAnsi="Times New Roman"/>
          <w:b/>
          <w:sz w:val="28"/>
          <w:szCs w:val="28"/>
          <w:u w:val="single"/>
        </w:rPr>
      </w:pPr>
      <w:r w:rsidRPr="00614A34">
        <w:rPr>
          <w:rFonts w:ascii="Times New Roman" w:hAnsi="Times New Roman"/>
          <w:sz w:val="28"/>
          <w:szCs w:val="28"/>
        </w:rPr>
        <w:t xml:space="preserve">Administrator </w:t>
      </w:r>
      <w:r w:rsidR="00B47331" w:rsidRPr="00614A34">
        <w:rPr>
          <w:rFonts w:ascii="Times New Roman" w:hAnsi="Times New Roman"/>
          <w:sz w:val="28"/>
          <w:szCs w:val="28"/>
        </w:rPr>
        <w:t>can edit</w:t>
      </w:r>
      <w:r w:rsidRPr="00614A34">
        <w:rPr>
          <w:rFonts w:ascii="Times New Roman" w:hAnsi="Times New Roman"/>
          <w:sz w:val="28"/>
          <w:szCs w:val="28"/>
        </w:rPr>
        <w:t xml:space="preserve"> Products</w:t>
      </w:r>
      <w:r w:rsidR="00B47331" w:rsidRPr="00614A34">
        <w:rPr>
          <w:rFonts w:ascii="Times New Roman" w:hAnsi="Times New Roman"/>
          <w:sz w:val="28"/>
          <w:szCs w:val="28"/>
        </w:rPr>
        <w:t>/ Brands</w:t>
      </w:r>
      <w:r w:rsidRPr="00614A34">
        <w:rPr>
          <w:rFonts w:ascii="Times New Roman" w:hAnsi="Times New Roman"/>
          <w:sz w:val="28"/>
          <w:szCs w:val="28"/>
        </w:rPr>
        <w:t xml:space="preserve">. </w:t>
      </w:r>
    </w:p>
    <w:p w:rsidR="00B47331" w:rsidRPr="00614A34" w:rsidRDefault="00B47331" w:rsidP="00B47331">
      <w:pPr>
        <w:spacing w:line="360" w:lineRule="auto"/>
        <w:ind w:left="360"/>
        <w:jc w:val="center"/>
        <w:rPr>
          <w:rFonts w:ascii="Times New Roman" w:hAnsi="Times New Roman"/>
          <w:b/>
          <w:sz w:val="28"/>
          <w:szCs w:val="28"/>
          <w:u w:val="single"/>
        </w:rPr>
      </w:pPr>
      <w:r w:rsidRPr="00614A34">
        <w:rPr>
          <w:rFonts w:ascii="Times New Roman" w:hAnsi="Times New Roman"/>
          <w:b/>
          <w:sz w:val="28"/>
          <w:szCs w:val="28"/>
          <w:u w:val="single"/>
        </w:rPr>
        <w:t xml:space="preserve">FLOWCHART </w:t>
      </w:r>
    </w:p>
    <w:p w:rsidR="001B6A7D" w:rsidRPr="00614A34" w:rsidRDefault="001B6A7D" w:rsidP="00B47331">
      <w:pPr>
        <w:spacing w:line="360" w:lineRule="auto"/>
        <w:ind w:left="360"/>
        <w:jc w:val="center"/>
        <w:rPr>
          <w:rFonts w:ascii="Times New Roman" w:hAnsi="Times New Roman"/>
          <w:b/>
          <w:sz w:val="28"/>
          <w:szCs w:val="28"/>
          <w:u w:val="single"/>
        </w:rPr>
      </w:pPr>
      <w:r w:rsidRPr="00614A34">
        <w:rPr>
          <w:rFonts w:ascii="Times New Roman" w:hAnsi="Times New Roman"/>
          <w:i/>
          <w:iCs/>
          <w:noProof/>
          <w:sz w:val="28"/>
          <w:szCs w:val="28"/>
        </w:rPr>
        <mc:AlternateContent>
          <mc:Choice Requires="wps">
            <w:drawing>
              <wp:anchor distT="0" distB="0" distL="114300" distR="114300" simplePos="0" relativeHeight="251678720" behindDoc="0" locked="0" layoutInCell="1" allowOverlap="1" wp14:anchorId="746CCA48" wp14:editId="0C993521">
                <wp:simplePos x="0" y="0"/>
                <wp:positionH relativeFrom="column">
                  <wp:posOffset>4164330</wp:posOffset>
                </wp:positionH>
                <wp:positionV relativeFrom="paragraph">
                  <wp:posOffset>367030</wp:posOffset>
                </wp:positionV>
                <wp:extent cx="1104900" cy="457200"/>
                <wp:effectExtent l="9525" t="8890" r="9525" b="10160"/>
                <wp:wrapNone/>
                <wp:docPr id="91"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57200"/>
                        </a:xfrm>
                        <a:prstGeom prst="rect">
                          <a:avLst/>
                        </a:prstGeom>
                        <a:solidFill>
                          <a:srgbClr val="FFFFFF"/>
                        </a:solidFill>
                        <a:ln w="9525">
                          <a:solidFill>
                            <a:srgbClr val="FFFFFF"/>
                          </a:solidFill>
                          <a:miter lim="800000"/>
                          <a:headEnd/>
                          <a:tailEnd/>
                        </a:ln>
                      </wps:spPr>
                      <wps:txbx>
                        <w:txbxContent>
                          <w:p w:rsidR="00FF4005" w:rsidRPr="004B3F1D" w:rsidRDefault="00FF4005" w:rsidP="001B6A7D">
                            <w:pPr>
                              <w:rPr>
                                <w:i/>
                                <w:sz w:val="20"/>
                                <w:szCs w:val="20"/>
                              </w:rPr>
                            </w:pPr>
                            <w:r w:rsidRPr="004B3F1D">
                              <w:rPr>
                                <w:i/>
                                <w:sz w:val="20"/>
                                <w:szCs w:val="20"/>
                              </w:rPr>
                              <w:t>Operation/data 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CCA48" id="Text Box 165" o:spid="_x0000_s1038" type="#_x0000_t202" style="position:absolute;left:0;text-align:left;margin-left:327.9pt;margin-top:28.9pt;width:87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" strokecolor="white">
                <v:textbox>
                  <w:txbxContent>
                    <w:p w:rsidR="00FF4005" w:rsidRPr="004B3F1D" w:rsidRDefault="00FF4005" w:rsidP="001B6A7D">
                      <w:pPr>
                        <w:rPr>
                          <w:i/>
                          <w:sz w:val="20"/>
                          <w:szCs w:val="20"/>
                        </w:rPr>
                      </w:pPr>
                      <w:r w:rsidRPr="004B3F1D">
                        <w:rPr>
                          <w:i/>
                          <w:sz w:val="20"/>
                          <w:szCs w:val="20"/>
                        </w:rPr>
                        <w:t>Operation/data processing</w:t>
                      </w:r>
                    </w:p>
                  </w:txbxContent>
                </v:textbox>
              </v:shape>
            </w:pict>
          </mc:Fallback>
        </mc:AlternateContent>
      </w:r>
      <w:r w:rsidRPr="00614A34">
        <w:rPr>
          <w:rFonts w:ascii="Times New Roman" w:hAnsi="Times New Roman"/>
          <w:i/>
          <w:iCs/>
          <w:noProof/>
          <w:sz w:val="28"/>
          <w:szCs w:val="28"/>
        </w:rPr>
        <mc:AlternateContent>
          <mc:Choice Requires="wps">
            <w:drawing>
              <wp:anchor distT="0" distB="0" distL="114300" distR="114300" simplePos="0" relativeHeight="251664384" behindDoc="0" locked="0" layoutInCell="1" allowOverlap="1" wp14:anchorId="6C97E7F6" wp14:editId="1AAAB252">
                <wp:simplePos x="0" y="0"/>
                <wp:positionH relativeFrom="column">
                  <wp:posOffset>1946910</wp:posOffset>
                </wp:positionH>
                <wp:positionV relativeFrom="paragraph">
                  <wp:posOffset>215265</wp:posOffset>
                </wp:positionV>
                <wp:extent cx="2057400" cy="2124075"/>
                <wp:effectExtent l="11430" t="9525" r="7620" b="9525"/>
                <wp:wrapNone/>
                <wp:docPr id="9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1240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408E87" id="Oval 151" o:spid="_x0000_s1026" style="position:absolute;margin-left:153.3pt;margin-top:16.95pt;width:162pt;height:16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"/>
            </w:pict>
          </mc:Fallback>
        </mc:AlternateContent>
      </w:r>
    </w:p>
    <w:p w:rsidR="001B6A7D" w:rsidRPr="00614A34" w:rsidRDefault="001B6A7D" w:rsidP="001B6A7D">
      <w:pPr>
        <w:spacing w:line="360" w:lineRule="auto"/>
        <w:ind w:left="360"/>
        <w:jc w:val="center"/>
        <w:rPr>
          <w:rFonts w:ascii="Times New Roman" w:hAnsi="Times New Roman"/>
          <w:i/>
          <w:iCs/>
          <w:sz w:val="28"/>
          <w:szCs w:val="28"/>
        </w:rPr>
      </w:pPr>
      <w:r w:rsidRPr="00614A34">
        <w:rPr>
          <w:rFonts w:ascii="Times New Roman" w:hAnsi="Times New Roman"/>
          <w:i/>
          <w:iCs/>
          <w:noProof/>
          <w:sz w:val="28"/>
          <w:szCs w:val="28"/>
        </w:rPr>
        <mc:AlternateContent>
          <mc:Choice Requires="wps">
            <w:drawing>
              <wp:anchor distT="0" distB="0" distL="114300" distR="114300" simplePos="0" relativeHeight="251669504" behindDoc="0" locked="0" layoutInCell="1" allowOverlap="1" wp14:anchorId="1AC12202" wp14:editId="7E426297">
                <wp:simplePos x="0" y="0"/>
                <wp:positionH relativeFrom="column">
                  <wp:posOffset>828675</wp:posOffset>
                </wp:positionH>
                <wp:positionV relativeFrom="paragraph">
                  <wp:posOffset>203835</wp:posOffset>
                </wp:positionV>
                <wp:extent cx="1059180" cy="409575"/>
                <wp:effectExtent l="7620" t="13335" r="9525" b="5715"/>
                <wp:wrapNone/>
                <wp:docPr id="89"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9180" cy="40957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C3751" id="Rectangle 156" o:spid="_x0000_s1026" style="position:absolute;margin-left:65.25pt;margin-top:16.05pt;width:83.4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" strokecolor="white"/>
            </w:pict>
          </mc:Fallback>
        </mc:AlternateContent>
      </w:r>
    </w:p>
    <w:p w:rsidR="001B6A7D" w:rsidRPr="00614A34" w:rsidRDefault="001B6A7D" w:rsidP="001B6A7D">
      <w:pPr>
        <w:spacing w:line="360" w:lineRule="auto"/>
        <w:ind w:left="360"/>
        <w:jc w:val="center"/>
        <w:rPr>
          <w:rFonts w:ascii="Times New Roman" w:hAnsi="Times New Roman"/>
          <w:i/>
          <w:iCs/>
          <w:sz w:val="28"/>
          <w:szCs w:val="28"/>
        </w:rPr>
      </w:pPr>
      <w:r w:rsidRPr="00614A34">
        <w:rPr>
          <w:rFonts w:ascii="Times New Roman" w:hAnsi="Times New Roman"/>
          <w:i/>
          <w:iCs/>
          <w:noProof/>
          <w:sz w:val="28"/>
          <w:szCs w:val="28"/>
        </w:rPr>
        <mc:AlternateContent>
          <mc:Choice Requires="wps">
            <w:drawing>
              <wp:anchor distT="0" distB="0" distL="114300" distR="114300" simplePos="0" relativeHeight="251676672" behindDoc="0" locked="0" layoutInCell="1" allowOverlap="1" wp14:anchorId="53CD4014" wp14:editId="0420179C">
                <wp:simplePos x="0" y="0"/>
                <wp:positionH relativeFrom="column">
                  <wp:posOffset>4545330</wp:posOffset>
                </wp:positionH>
                <wp:positionV relativeFrom="paragraph">
                  <wp:posOffset>287655</wp:posOffset>
                </wp:positionV>
                <wp:extent cx="1038225" cy="657225"/>
                <wp:effectExtent l="9525" t="8255" r="9525" b="10795"/>
                <wp:wrapNone/>
                <wp:docPr id="88"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657225"/>
                        </a:xfrm>
                        <a:prstGeom prst="rect">
                          <a:avLst/>
                        </a:prstGeom>
                        <a:solidFill>
                          <a:srgbClr val="FFFFFF"/>
                        </a:solidFill>
                        <a:ln w="9525">
                          <a:solidFill>
                            <a:srgbClr val="000000"/>
                          </a:solidFill>
                          <a:miter lim="800000"/>
                          <a:headEnd/>
                          <a:tailEnd/>
                        </a:ln>
                      </wps:spPr>
                      <wps:txbx>
                        <w:txbxContent>
                          <w:p w:rsidR="00FF4005" w:rsidRDefault="00B47331" w:rsidP="001B6A7D">
                            <w:pPr>
                              <w:jc w:val="center"/>
                            </w:pPr>
                            <w:r>
                              <w:t>Products / Cart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D4014" id="Text Box 163" o:spid="_x0000_s1039" type="#_x0000_t202" style="position:absolute;left:0;text-align:left;margin-left:357.9pt;margin-top:22.65pt;width:81.75pt;height:5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">
                <v:textbox>
                  <w:txbxContent>
                    <w:p w:rsidR="00FF4005" w:rsidRDefault="00B47331" w:rsidP="001B6A7D">
                      <w:pPr>
                        <w:jc w:val="center"/>
                      </w:pPr>
                      <w:r>
                        <w:t>Products / Cart /</w:t>
                      </w:r>
                    </w:p>
                  </w:txbxContent>
                </v:textbox>
              </v:shape>
            </w:pict>
          </mc:Fallback>
        </mc:AlternateContent>
      </w:r>
      <w:r w:rsidRPr="00614A34">
        <w:rPr>
          <w:rFonts w:ascii="Times New Roman" w:hAnsi="Times New Roman"/>
          <w:i/>
          <w:iCs/>
          <w:noProof/>
          <w:sz w:val="28"/>
          <w:szCs w:val="28"/>
        </w:rPr>
        <mc:AlternateContent>
          <mc:Choice Requires="wps">
            <w:drawing>
              <wp:anchor distT="0" distB="0" distL="114300" distR="114300" simplePos="0" relativeHeight="251677696" behindDoc="0" locked="0" layoutInCell="1" allowOverlap="1" wp14:anchorId="5E367511" wp14:editId="6A35EC42">
                <wp:simplePos x="0" y="0"/>
                <wp:positionH relativeFrom="column">
                  <wp:posOffset>3926205</wp:posOffset>
                </wp:positionH>
                <wp:positionV relativeFrom="paragraph">
                  <wp:posOffset>78105</wp:posOffset>
                </wp:positionV>
                <wp:extent cx="619125" cy="267335"/>
                <wp:effectExtent l="9525" t="8255" r="19050" b="57785"/>
                <wp:wrapNone/>
                <wp:docPr id="87"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267335"/>
                        </a:xfrm>
                        <a:prstGeom prst="bentConnector3">
                          <a:avLst>
                            <a:gd name="adj1" fmla="val 4994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EB9C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4" o:spid="_x0000_s1026" type="#_x0000_t34" style="position:absolute;margin-left:309.15pt;margin-top:6.15pt;width:48.75pt;height:2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" adj="10789">
                <v:stroke endarrow="block"/>
              </v:shape>
            </w:pict>
          </mc:Fallback>
        </mc:AlternateContent>
      </w:r>
      <w:r w:rsidRPr="00614A34">
        <w:rPr>
          <w:rFonts w:ascii="Times New Roman" w:hAnsi="Times New Roman"/>
          <w:i/>
          <w:iCs/>
          <w:noProof/>
          <w:sz w:val="28"/>
          <w:szCs w:val="28"/>
        </w:rPr>
        <mc:AlternateContent>
          <mc:Choice Requires="wps">
            <w:drawing>
              <wp:anchor distT="0" distB="0" distL="114300" distR="114300" simplePos="0" relativeHeight="251666432" behindDoc="0" locked="0" layoutInCell="1" allowOverlap="1" wp14:anchorId="31B58D13" wp14:editId="1CF1D75D">
                <wp:simplePos x="0" y="0"/>
                <wp:positionH relativeFrom="column">
                  <wp:posOffset>344805</wp:posOffset>
                </wp:positionH>
                <wp:positionV relativeFrom="paragraph">
                  <wp:posOffset>345440</wp:posOffset>
                </wp:positionV>
                <wp:extent cx="674370" cy="464820"/>
                <wp:effectExtent l="9525" t="8890" r="11430" b="12065"/>
                <wp:wrapNone/>
                <wp:docPr id="86"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 cy="464820"/>
                        </a:xfrm>
                        <a:prstGeom prst="rect">
                          <a:avLst/>
                        </a:prstGeom>
                        <a:solidFill>
                          <a:srgbClr val="FFFFFF"/>
                        </a:solidFill>
                        <a:ln w="9525">
                          <a:solidFill>
                            <a:srgbClr val="000000"/>
                          </a:solidFill>
                          <a:miter lim="800000"/>
                          <a:headEnd/>
                          <a:tailEnd/>
                        </a:ln>
                      </wps:spPr>
                      <wps:txbx>
                        <w:txbxContent>
                          <w:p w:rsidR="00FF4005" w:rsidRDefault="00FF4005" w:rsidP="001B6A7D">
                            <w:pPr>
                              <w:jc w:val="center"/>
                            </w:pPr>
                            <w:r>
                              <w:t>Login /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58D13" id="Rectangle 153" o:spid="_x0000_s1040" style="position:absolute;left:0;text-align:left;margin-left:27.15pt;margin-top:27.2pt;width:53.1pt;height:3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">
                <v:textbox>
                  <w:txbxContent>
                    <w:p w:rsidR="00FF4005" w:rsidRDefault="00FF4005" w:rsidP="001B6A7D">
                      <w:pPr>
                        <w:jc w:val="center"/>
                      </w:pPr>
                      <w:r>
                        <w:t>Login / Index</w:t>
                      </w:r>
                    </w:p>
                  </w:txbxContent>
                </v:textbox>
              </v:rect>
            </w:pict>
          </mc:Fallback>
        </mc:AlternateContent>
      </w:r>
      <w:r w:rsidRPr="00614A34">
        <w:rPr>
          <w:rFonts w:ascii="Times New Roman" w:hAnsi="Times New Roman"/>
          <w:i/>
          <w:iCs/>
          <w:noProof/>
          <w:sz w:val="28"/>
          <w:szCs w:val="28"/>
        </w:rPr>
        <mc:AlternateContent>
          <mc:Choice Requires="wps">
            <w:drawing>
              <wp:anchor distT="0" distB="0" distL="114300" distR="114300" simplePos="0" relativeHeight="251670528" behindDoc="0" locked="0" layoutInCell="1" allowOverlap="1" wp14:anchorId="04DFCCE0" wp14:editId="18C368CC">
                <wp:simplePos x="0" y="0"/>
                <wp:positionH relativeFrom="column">
                  <wp:posOffset>828675</wp:posOffset>
                </wp:positionH>
                <wp:positionV relativeFrom="paragraph">
                  <wp:posOffset>11430</wp:posOffset>
                </wp:positionV>
                <wp:extent cx="1059180" cy="276225"/>
                <wp:effectExtent l="7620" t="8255" r="9525" b="10795"/>
                <wp:wrapNone/>
                <wp:docPr id="85"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76225"/>
                        </a:xfrm>
                        <a:prstGeom prst="rect">
                          <a:avLst/>
                        </a:prstGeom>
                        <a:solidFill>
                          <a:srgbClr val="FFFFFF"/>
                        </a:solidFill>
                        <a:ln w="9525">
                          <a:solidFill>
                            <a:srgbClr val="FFFFFF"/>
                          </a:solidFill>
                          <a:miter lim="800000"/>
                          <a:headEnd/>
                          <a:tailEnd/>
                        </a:ln>
                      </wps:spPr>
                      <wps:txbx>
                        <w:txbxContent>
                          <w:p w:rsidR="00FF4005" w:rsidRDefault="00FF4005" w:rsidP="001B6A7D">
                            <w:r w:rsidRPr="004B3F1D">
                              <w:rPr>
                                <w:i/>
                              </w:rPr>
                              <w:t>Authenticatio</w:t>
                            </w:r>
                            <w:r>
                              <w:rPr>
                                <w:i/>
                              </w:rPr>
                              <w:t>n</w:t>
                            </w: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FCCE0" id="Text Box 157" o:spid="_x0000_s1041" type="#_x0000_t202" style="position:absolute;left:0;text-align:left;margin-left:65.25pt;margin-top:.9pt;width:83.4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" strokecolor="white">
                <v:textbox>
                  <w:txbxContent>
                    <w:p w:rsidR="00FF4005" w:rsidRDefault="00FF4005" w:rsidP="001B6A7D">
                      <w:r w:rsidRPr="004B3F1D">
                        <w:rPr>
                          <w:i/>
                        </w:rPr>
                        <w:t>Authenticatio</w:t>
                      </w:r>
                      <w:r>
                        <w:rPr>
                          <w:i/>
                        </w:rPr>
                        <w:t>n</w:t>
                      </w:r>
                      <w:r>
                        <w:t>n</w:t>
                      </w:r>
                    </w:p>
                  </w:txbxContent>
                </v:textbox>
              </v:shape>
            </w:pict>
          </mc:Fallback>
        </mc:AlternateContent>
      </w:r>
      <w:r w:rsidRPr="00614A34">
        <w:rPr>
          <w:rFonts w:ascii="Times New Roman" w:hAnsi="Times New Roman"/>
          <w:i/>
          <w:iCs/>
          <w:noProof/>
          <w:sz w:val="28"/>
          <w:szCs w:val="28"/>
        </w:rPr>
        <mc:AlternateContent>
          <mc:Choice Requires="wps">
            <w:drawing>
              <wp:anchor distT="0" distB="0" distL="114300" distR="114300" simplePos="0" relativeHeight="251665408" behindDoc="0" locked="0" layoutInCell="1" allowOverlap="1" wp14:anchorId="1B980F29" wp14:editId="338A6273">
                <wp:simplePos x="0" y="0"/>
                <wp:positionH relativeFrom="column">
                  <wp:posOffset>2295525</wp:posOffset>
                </wp:positionH>
                <wp:positionV relativeFrom="paragraph">
                  <wp:posOffset>78105</wp:posOffset>
                </wp:positionV>
                <wp:extent cx="1371600" cy="934720"/>
                <wp:effectExtent l="7620" t="8255" r="11430" b="9525"/>
                <wp:wrapNone/>
                <wp:docPr id="84"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34720"/>
                        </a:xfrm>
                        <a:prstGeom prst="rect">
                          <a:avLst/>
                        </a:prstGeom>
                        <a:solidFill>
                          <a:srgbClr val="FFFFFF"/>
                        </a:solidFill>
                        <a:ln w="9525">
                          <a:solidFill>
                            <a:srgbClr val="FFFFFF"/>
                          </a:solidFill>
                          <a:miter lim="800000"/>
                          <a:headEnd/>
                          <a:tailEnd/>
                        </a:ln>
                      </wps:spPr>
                      <wps:txbx>
                        <w:txbxContent>
                          <w:p w:rsidR="00FF4005" w:rsidRPr="00AE4247" w:rsidRDefault="00FF4005" w:rsidP="001B6A7D">
                            <w:pPr>
                              <w:spacing w:line="240" w:lineRule="auto"/>
                              <w:jc w:val="center"/>
                              <w:rPr>
                                <w:b/>
                                <w:sz w:val="28"/>
                                <w:szCs w:val="28"/>
                              </w:rPr>
                            </w:pPr>
                            <w:r>
                              <w:rPr>
                                <w:b/>
                                <w:sz w:val="28"/>
                                <w:szCs w:val="28"/>
                              </w:rPr>
                              <w:t>Online Shopping Portal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80F29" id="Text Box 152" o:spid="_x0000_s1042" type="#_x0000_t202" style="position:absolute;left:0;text-align:left;margin-left:180.75pt;margin-top:6.15pt;width:108pt;height:7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" strokecolor="white">
                <v:textbox>
                  <w:txbxContent>
                    <w:p w:rsidR="00FF4005" w:rsidRPr="00AE4247" w:rsidRDefault="00FF4005" w:rsidP="001B6A7D">
                      <w:pPr>
                        <w:spacing w:line="240" w:lineRule="auto"/>
                        <w:jc w:val="center"/>
                        <w:rPr>
                          <w:b/>
                          <w:sz w:val="28"/>
                          <w:szCs w:val="28"/>
                        </w:rPr>
                      </w:pPr>
                      <w:r>
                        <w:rPr>
                          <w:b/>
                          <w:sz w:val="28"/>
                          <w:szCs w:val="28"/>
                        </w:rPr>
                        <w:t>Online Shopping Portal Database</w:t>
                      </w:r>
                    </w:p>
                  </w:txbxContent>
                </v:textbox>
              </v:shape>
            </w:pict>
          </mc:Fallback>
        </mc:AlternateContent>
      </w:r>
    </w:p>
    <w:p w:rsidR="001B6A7D" w:rsidRPr="00614A34" w:rsidRDefault="001B6A7D" w:rsidP="001B6A7D">
      <w:pPr>
        <w:spacing w:line="360" w:lineRule="auto"/>
        <w:ind w:left="360"/>
        <w:jc w:val="center"/>
        <w:rPr>
          <w:rFonts w:ascii="Times New Roman" w:hAnsi="Times New Roman"/>
          <w:i/>
          <w:iCs/>
          <w:sz w:val="28"/>
          <w:szCs w:val="28"/>
        </w:rPr>
      </w:pPr>
      <w:r w:rsidRPr="00614A34">
        <w:rPr>
          <w:rFonts w:ascii="Times New Roman" w:hAnsi="Times New Roman"/>
          <w:i/>
          <w:iCs/>
          <w:noProof/>
          <w:sz w:val="28"/>
          <w:szCs w:val="28"/>
        </w:rPr>
        <mc:AlternateContent>
          <mc:Choice Requires="wps">
            <w:drawing>
              <wp:anchor distT="0" distB="0" distL="114300" distR="114300" simplePos="0" relativeHeight="251679744" behindDoc="0" locked="0" layoutInCell="1" allowOverlap="1" wp14:anchorId="5EEFA55A" wp14:editId="2AA743CA">
                <wp:simplePos x="0" y="0"/>
                <wp:positionH relativeFrom="column">
                  <wp:posOffset>4004310</wp:posOffset>
                </wp:positionH>
                <wp:positionV relativeFrom="paragraph">
                  <wp:posOffset>229235</wp:posOffset>
                </wp:positionV>
                <wp:extent cx="541020" cy="9525"/>
                <wp:effectExtent l="20955" t="60325" r="9525" b="44450"/>
                <wp:wrapNone/>
                <wp:docPr id="83"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102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27DC7F" id="_x0000_t32" coordsize="21600,21600" o:spt="32" o:oned="t" path="m,l21600,21600e" filled="f">
                <v:path arrowok="t" fillok="f" o:connecttype="none"/>
                <o:lock v:ext="edit" shapetype="t"/>
              </v:shapetype>
              <v:shape id="AutoShape 166" o:spid="_x0000_s1026" type="#_x0000_t32" style="position:absolute;margin-left:315.3pt;margin-top:18.05pt;width:42.6pt;height:.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">
                <v:stroke endarrow="block"/>
              </v:shape>
            </w:pict>
          </mc:Fallback>
        </mc:AlternateContent>
      </w:r>
      <w:r w:rsidRPr="00614A34">
        <w:rPr>
          <w:rFonts w:ascii="Times New Roman" w:hAnsi="Times New Roman"/>
          <w:i/>
          <w:iCs/>
          <w:noProof/>
          <w:sz w:val="28"/>
          <w:szCs w:val="28"/>
        </w:rPr>
        <mc:AlternateContent>
          <mc:Choice Requires="wps">
            <w:drawing>
              <wp:anchor distT="0" distB="0" distL="114300" distR="114300" simplePos="0" relativeHeight="251667456" behindDoc="0" locked="0" layoutInCell="1" allowOverlap="1" wp14:anchorId="6DE06AE8" wp14:editId="55722DE8">
                <wp:simplePos x="0" y="0"/>
                <wp:positionH relativeFrom="column">
                  <wp:posOffset>1019175</wp:posOffset>
                </wp:positionH>
                <wp:positionV relativeFrom="paragraph">
                  <wp:posOffset>85725</wp:posOffset>
                </wp:positionV>
                <wp:extent cx="910590" cy="635"/>
                <wp:effectExtent l="7620" t="59690" r="15240" b="53975"/>
                <wp:wrapNone/>
                <wp:docPr id="82"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05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44393" id="AutoShape 154" o:spid="_x0000_s1026" type="#_x0000_t32" style="position:absolute;margin-left:80.25pt;margin-top:6.75pt;width:71.7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a0Nw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">
                <v:stroke endarrow="block"/>
              </v:shape>
            </w:pict>
          </mc:Fallback>
        </mc:AlternateContent>
      </w:r>
      <w:r w:rsidRPr="00614A34">
        <w:rPr>
          <w:rFonts w:ascii="Times New Roman" w:hAnsi="Times New Roman"/>
          <w:i/>
          <w:iCs/>
          <w:noProof/>
          <w:sz w:val="28"/>
          <w:szCs w:val="28"/>
        </w:rPr>
        <mc:AlternateContent>
          <mc:Choice Requires="wps">
            <w:drawing>
              <wp:anchor distT="0" distB="0" distL="114300" distR="114300" simplePos="0" relativeHeight="251668480" behindDoc="0" locked="0" layoutInCell="1" allowOverlap="1" wp14:anchorId="1857FF37" wp14:editId="02E6A3F8">
                <wp:simplePos x="0" y="0"/>
                <wp:positionH relativeFrom="column">
                  <wp:posOffset>1036320</wp:posOffset>
                </wp:positionH>
                <wp:positionV relativeFrom="paragraph">
                  <wp:posOffset>229235</wp:posOffset>
                </wp:positionV>
                <wp:extent cx="982980" cy="342900"/>
                <wp:effectExtent l="15240" t="60325" r="11430" b="6350"/>
                <wp:wrapNone/>
                <wp:docPr id="81"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82980" cy="342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6FEF10" id="AutoShape 155" o:spid="_x0000_s1026" type="#_x0000_t34" style="position:absolute;margin-left:81.6pt;margin-top:18.05pt;width:77.4pt;height:27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">
                <v:stroke endarrow="block"/>
              </v:shape>
            </w:pict>
          </mc:Fallback>
        </mc:AlternateContent>
      </w:r>
    </w:p>
    <w:p w:rsidR="001B6A7D" w:rsidRPr="00614A34" w:rsidRDefault="001B6A7D" w:rsidP="001B6A7D">
      <w:pPr>
        <w:spacing w:line="360" w:lineRule="auto"/>
        <w:ind w:left="360"/>
        <w:jc w:val="center"/>
        <w:rPr>
          <w:rFonts w:ascii="Times New Roman" w:hAnsi="Times New Roman"/>
          <w:i/>
          <w:iCs/>
          <w:sz w:val="28"/>
          <w:szCs w:val="28"/>
        </w:rPr>
      </w:pPr>
    </w:p>
    <w:p w:rsidR="001B6A7D" w:rsidRPr="00614A34" w:rsidRDefault="001B6A7D" w:rsidP="001B6A7D">
      <w:pPr>
        <w:spacing w:line="360" w:lineRule="auto"/>
        <w:ind w:left="360"/>
        <w:jc w:val="center"/>
        <w:rPr>
          <w:rFonts w:ascii="Times New Roman" w:hAnsi="Times New Roman"/>
          <w:i/>
          <w:iCs/>
          <w:sz w:val="28"/>
          <w:szCs w:val="28"/>
        </w:rPr>
      </w:pPr>
    </w:p>
    <w:p w:rsidR="00B47331" w:rsidRPr="00614A34" w:rsidRDefault="00B47331" w:rsidP="00B47331">
      <w:pPr>
        <w:spacing w:line="360" w:lineRule="auto"/>
        <w:rPr>
          <w:rFonts w:ascii="Times New Roman" w:hAnsi="Times New Roman"/>
          <w:b/>
          <w:iCs/>
          <w:sz w:val="28"/>
          <w:szCs w:val="28"/>
          <w:u w:val="single"/>
        </w:rPr>
      </w:pPr>
    </w:p>
    <w:p w:rsidR="001B6A7D" w:rsidRPr="00614A34" w:rsidRDefault="00B47331" w:rsidP="001B6A7D">
      <w:pPr>
        <w:spacing w:line="360" w:lineRule="auto"/>
        <w:ind w:left="360"/>
        <w:jc w:val="center"/>
        <w:rPr>
          <w:rFonts w:ascii="Times New Roman" w:hAnsi="Times New Roman"/>
          <w:b/>
          <w:i/>
          <w:iCs/>
          <w:sz w:val="28"/>
          <w:szCs w:val="28"/>
        </w:rPr>
      </w:pPr>
      <w:r w:rsidRPr="00614A34">
        <w:rPr>
          <w:rFonts w:ascii="Times New Roman" w:hAnsi="Times New Roman"/>
          <w:b/>
          <w:iCs/>
          <w:sz w:val="28"/>
          <w:szCs w:val="28"/>
          <w:u w:val="single"/>
        </w:rPr>
        <w:lastRenderedPageBreak/>
        <w:t>DFD’S</w:t>
      </w:r>
    </w:p>
    <w:p w:rsidR="001B6A7D" w:rsidRPr="00614A34" w:rsidRDefault="001B6A7D" w:rsidP="001B6A7D">
      <w:pPr>
        <w:spacing w:line="360" w:lineRule="auto"/>
        <w:rPr>
          <w:rFonts w:ascii="Times New Roman" w:hAnsi="Times New Roman"/>
          <w:b/>
          <w:iCs/>
          <w:sz w:val="28"/>
          <w:szCs w:val="28"/>
        </w:rPr>
      </w:pPr>
      <w:r w:rsidRPr="00614A34">
        <w:rPr>
          <w:rFonts w:ascii="Times New Roman" w:hAnsi="Times New Roman"/>
          <w:noProof/>
          <w:sz w:val="28"/>
          <w:szCs w:val="28"/>
        </w:rPr>
        <mc:AlternateContent>
          <mc:Choice Requires="wps">
            <w:drawing>
              <wp:anchor distT="0" distB="0" distL="114300" distR="114300" simplePos="0" relativeHeight="251687936" behindDoc="0" locked="0" layoutInCell="1" allowOverlap="1" wp14:anchorId="407F51C5" wp14:editId="6F70CAC1">
                <wp:simplePos x="0" y="0"/>
                <wp:positionH relativeFrom="column">
                  <wp:posOffset>306705</wp:posOffset>
                </wp:positionH>
                <wp:positionV relativeFrom="paragraph">
                  <wp:posOffset>372110</wp:posOffset>
                </wp:positionV>
                <wp:extent cx="1133475" cy="619125"/>
                <wp:effectExtent l="9525" t="8890" r="9525" b="10160"/>
                <wp:wrapNone/>
                <wp:docPr id="73"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619125"/>
                        </a:xfrm>
                        <a:prstGeom prst="rect">
                          <a:avLst/>
                        </a:prstGeom>
                        <a:solidFill>
                          <a:srgbClr val="FFFFFF"/>
                        </a:solidFill>
                        <a:ln w="9525">
                          <a:solidFill>
                            <a:srgbClr val="000000"/>
                          </a:solidFill>
                          <a:miter lim="800000"/>
                          <a:headEnd/>
                          <a:tailEnd/>
                        </a:ln>
                      </wps:spPr>
                      <wps:txbx>
                        <w:txbxContent>
                          <w:p w:rsidR="00FF4005" w:rsidRPr="00DC1D4E" w:rsidRDefault="00FF4005" w:rsidP="001B6A7D">
                            <w:pPr>
                              <w:spacing w:after="0"/>
                              <w:jc w:val="center"/>
                              <w:rPr>
                                <w:rFonts w:ascii="Palatino Linotype" w:hAnsi="Palatino Linotype"/>
                                <w:sz w:val="28"/>
                              </w:rPr>
                            </w:pPr>
                            <w:r w:rsidRPr="00DC1D4E">
                              <w:rPr>
                                <w:rFonts w:ascii="Palatino Linotype" w:hAnsi="Palatino Linotype"/>
                                <w:sz w:val="28"/>
                              </w:rPr>
                              <w:t>User</w:t>
                            </w:r>
                          </w:p>
                          <w:p w:rsidR="00FF4005" w:rsidRPr="00DC1D4E" w:rsidRDefault="00FF4005" w:rsidP="001B6A7D">
                            <w:pPr>
                              <w:spacing w:after="0"/>
                              <w:jc w:val="center"/>
                              <w:rPr>
                                <w:rFonts w:ascii="Palatino Linotype" w:hAnsi="Palatino Linotype"/>
                                <w:sz w:val="28"/>
                              </w:rPr>
                            </w:pPr>
                            <w:r w:rsidRPr="00DC1D4E">
                              <w:rPr>
                                <w:rFonts w:ascii="Palatino Linotype" w:hAnsi="Palatino Linotype"/>
                                <w:sz w:val="28"/>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F51C5" id="Rectangle 177" o:spid="_x0000_s1043" style="position:absolute;margin-left:24.15pt;margin-top:29.3pt;width:89.2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">
                <v:textbox>
                  <w:txbxContent>
                    <w:p w:rsidR="00FF4005" w:rsidRPr="00DC1D4E" w:rsidRDefault="00FF4005" w:rsidP="001B6A7D">
                      <w:pPr>
                        <w:spacing w:after="0"/>
                        <w:jc w:val="center"/>
                        <w:rPr>
                          <w:rFonts w:ascii="Palatino Linotype" w:hAnsi="Palatino Linotype"/>
                          <w:sz w:val="28"/>
                        </w:rPr>
                      </w:pPr>
                      <w:r w:rsidRPr="00DC1D4E">
                        <w:rPr>
                          <w:rFonts w:ascii="Palatino Linotype" w:hAnsi="Palatino Linotype"/>
                          <w:sz w:val="28"/>
                        </w:rPr>
                        <w:t>User</w:t>
                      </w:r>
                    </w:p>
                    <w:p w:rsidR="00FF4005" w:rsidRPr="00DC1D4E" w:rsidRDefault="00FF4005" w:rsidP="001B6A7D">
                      <w:pPr>
                        <w:spacing w:after="0"/>
                        <w:jc w:val="center"/>
                        <w:rPr>
                          <w:rFonts w:ascii="Palatino Linotype" w:hAnsi="Palatino Linotype"/>
                          <w:sz w:val="28"/>
                        </w:rPr>
                      </w:pPr>
                      <w:r w:rsidRPr="00DC1D4E">
                        <w:rPr>
                          <w:rFonts w:ascii="Palatino Linotype" w:hAnsi="Palatino Linotype"/>
                          <w:sz w:val="28"/>
                        </w:rPr>
                        <w:t>Details</w:t>
                      </w:r>
                    </w:p>
                  </w:txbxContent>
                </v:textbox>
              </v:rect>
            </w:pict>
          </mc:Fallback>
        </mc:AlternateContent>
      </w:r>
      <w:r w:rsidRPr="00614A34">
        <w:rPr>
          <w:rFonts w:ascii="Times New Roman" w:hAnsi="Times New Roman"/>
          <w:b/>
          <w:sz w:val="28"/>
          <w:szCs w:val="28"/>
        </w:rPr>
        <w:t>For Registration</w:t>
      </w:r>
    </w:p>
    <w:p w:rsidR="001B6A7D" w:rsidRPr="00614A34" w:rsidRDefault="001B6A7D" w:rsidP="001B6A7D">
      <w:pPr>
        <w:spacing w:line="360" w:lineRule="auto"/>
        <w:rPr>
          <w:rFonts w:ascii="Times New Roman" w:hAnsi="Times New Roman"/>
          <w:b/>
          <w:iCs/>
          <w:sz w:val="28"/>
          <w:szCs w:val="28"/>
        </w:rPr>
      </w:pPr>
      <w:r w:rsidRPr="00614A34">
        <w:rPr>
          <w:rFonts w:ascii="Times New Roman" w:hAnsi="Times New Roman"/>
          <w:noProof/>
          <w:sz w:val="28"/>
          <w:szCs w:val="28"/>
        </w:rPr>
        <mc:AlternateContent>
          <mc:Choice Requires="wps">
            <w:drawing>
              <wp:anchor distT="0" distB="0" distL="114300" distR="114300" simplePos="0" relativeHeight="251688960" behindDoc="0" locked="0" layoutInCell="1" allowOverlap="1" wp14:anchorId="551F464C" wp14:editId="2BD8B8F0">
                <wp:simplePos x="0" y="0"/>
                <wp:positionH relativeFrom="column">
                  <wp:posOffset>621665</wp:posOffset>
                </wp:positionH>
                <wp:positionV relativeFrom="paragraph">
                  <wp:posOffset>768350</wp:posOffset>
                </wp:positionV>
                <wp:extent cx="1195070" cy="685800"/>
                <wp:effectExtent l="7620" t="8890" r="59055" b="15240"/>
                <wp:wrapNone/>
                <wp:docPr id="7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95070" cy="6858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B70A2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78" o:spid="_x0000_s1026" type="#_x0000_t38" style="position:absolute;margin-left:48.95pt;margin-top:60.5pt;width:94.1pt;height:54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" adj="10800">
                <v:stroke endarrow="block"/>
              </v:shape>
            </w:pict>
          </mc:Fallback>
        </mc:AlternateContent>
      </w:r>
    </w:p>
    <w:p w:rsidR="001B6A7D" w:rsidRPr="00614A34" w:rsidRDefault="001B6A7D" w:rsidP="001B6A7D">
      <w:pPr>
        <w:rPr>
          <w:rFonts w:ascii="Times New Roman" w:hAnsi="Times New Roman"/>
          <w:sz w:val="28"/>
          <w:szCs w:val="28"/>
        </w:rPr>
      </w:pPr>
    </w:p>
    <w:p w:rsidR="001B6A7D" w:rsidRPr="00614A34" w:rsidRDefault="001B6A7D" w:rsidP="001B6A7D">
      <w:pPr>
        <w:rPr>
          <w:rFonts w:ascii="Times New Roman" w:hAnsi="Times New Roman"/>
          <w:sz w:val="28"/>
          <w:szCs w:val="28"/>
        </w:rPr>
      </w:pPr>
    </w:p>
    <w:p w:rsidR="001B6A7D" w:rsidRPr="00614A34" w:rsidRDefault="001B6A7D" w:rsidP="001B6A7D">
      <w:pPr>
        <w:rPr>
          <w:rFonts w:ascii="Times New Roman" w:hAnsi="Times New Roman"/>
          <w:sz w:val="28"/>
          <w:szCs w:val="28"/>
        </w:rPr>
      </w:pPr>
    </w:p>
    <w:p w:rsidR="001B6A7D" w:rsidRPr="00614A34" w:rsidRDefault="001B6A7D" w:rsidP="001B6A7D">
      <w:pPr>
        <w:rPr>
          <w:rFonts w:ascii="Times New Roman" w:hAnsi="Times New Roman"/>
          <w:sz w:val="28"/>
          <w:szCs w:val="28"/>
        </w:rPr>
      </w:pPr>
      <w:r w:rsidRPr="00614A34">
        <w:rPr>
          <w:rFonts w:ascii="Times New Roman" w:hAnsi="Times New Roman"/>
          <w:noProof/>
          <w:sz w:val="28"/>
          <w:szCs w:val="28"/>
        </w:rPr>
        <mc:AlternateContent>
          <mc:Choice Requires="wps">
            <w:drawing>
              <wp:anchor distT="0" distB="0" distL="114300" distR="114300" simplePos="0" relativeHeight="251686912" behindDoc="0" locked="0" layoutInCell="1" allowOverlap="1" wp14:anchorId="343B952C" wp14:editId="6CD6857C">
                <wp:simplePos x="0" y="0"/>
                <wp:positionH relativeFrom="column">
                  <wp:posOffset>925830</wp:posOffset>
                </wp:positionH>
                <wp:positionV relativeFrom="paragraph">
                  <wp:posOffset>208280</wp:posOffset>
                </wp:positionV>
                <wp:extent cx="1343025" cy="811530"/>
                <wp:effectExtent l="9525" t="13335" r="9525" b="13335"/>
                <wp:wrapNone/>
                <wp:docPr id="71"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811530"/>
                        </a:xfrm>
                        <a:prstGeom prst="ellipse">
                          <a:avLst/>
                        </a:prstGeom>
                        <a:solidFill>
                          <a:srgbClr val="FFFFFF"/>
                        </a:solidFill>
                        <a:ln w="9525">
                          <a:solidFill>
                            <a:srgbClr val="000000"/>
                          </a:solidFill>
                          <a:round/>
                          <a:headEnd/>
                          <a:tailEnd/>
                        </a:ln>
                      </wps:spPr>
                      <wps:txbx>
                        <w:txbxContent>
                          <w:p w:rsidR="00FF4005" w:rsidRPr="00DC1D4E" w:rsidRDefault="00FF4005" w:rsidP="001B6A7D">
                            <w:pPr>
                              <w:jc w:val="center"/>
                              <w:rPr>
                                <w:rFonts w:ascii="Palatino Linotype" w:hAnsi="Palatino Linotype"/>
                              </w:rPr>
                            </w:pPr>
                            <w:r>
                              <w:rPr>
                                <w:rFonts w:ascii="Palatino Linotype" w:hAnsi="Palatino Linotype"/>
                                <w:sz w:val="28"/>
                              </w:rPr>
                              <w:t>Register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3B952C" id="Oval 176" o:spid="_x0000_s1044" style="position:absolute;margin-left:72.9pt;margin-top:16.4pt;width:105.75pt;height:6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">
                <v:textbox>
                  <w:txbxContent>
                    <w:p w:rsidR="00FF4005" w:rsidRPr="00DC1D4E" w:rsidRDefault="00FF4005" w:rsidP="001B6A7D">
                      <w:pPr>
                        <w:jc w:val="center"/>
                        <w:rPr>
                          <w:rFonts w:ascii="Palatino Linotype" w:hAnsi="Palatino Linotype"/>
                        </w:rPr>
                      </w:pPr>
                      <w:r>
                        <w:rPr>
                          <w:rFonts w:ascii="Palatino Linotype" w:hAnsi="Palatino Linotype"/>
                          <w:sz w:val="28"/>
                        </w:rPr>
                        <w:t>Register Form</w:t>
                      </w:r>
                    </w:p>
                  </w:txbxContent>
                </v:textbox>
              </v:oval>
            </w:pict>
          </mc:Fallback>
        </mc:AlternateContent>
      </w:r>
    </w:p>
    <w:p w:rsidR="001B6A7D" w:rsidRPr="00614A34" w:rsidRDefault="001B6A7D" w:rsidP="001B6A7D">
      <w:pPr>
        <w:rPr>
          <w:rFonts w:ascii="Times New Roman" w:hAnsi="Times New Roman"/>
          <w:sz w:val="28"/>
          <w:szCs w:val="28"/>
        </w:rPr>
      </w:pPr>
    </w:p>
    <w:p w:rsidR="001B6A7D" w:rsidRPr="00614A34" w:rsidRDefault="001B6A7D" w:rsidP="001B6A7D">
      <w:pPr>
        <w:rPr>
          <w:rFonts w:ascii="Times New Roman" w:hAnsi="Times New Roman"/>
          <w:sz w:val="28"/>
          <w:szCs w:val="28"/>
        </w:rPr>
      </w:pPr>
      <w:r w:rsidRPr="00614A34">
        <w:rPr>
          <w:rFonts w:ascii="Times New Roman" w:hAnsi="Times New Roman"/>
          <w:noProof/>
          <w:sz w:val="28"/>
          <w:szCs w:val="28"/>
        </w:rPr>
        <mc:AlternateContent>
          <mc:Choice Requires="wps">
            <w:drawing>
              <wp:anchor distT="0" distB="0" distL="114300" distR="114300" simplePos="0" relativeHeight="251700224" behindDoc="0" locked="0" layoutInCell="1" allowOverlap="1" wp14:anchorId="7CCBD157" wp14:editId="322AFB01">
                <wp:simplePos x="0" y="0"/>
                <wp:positionH relativeFrom="column">
                  <wp:posOffset>2154555</wp:posOffset>
                </wp:positionH>
                <wp:positionV relativeFrom="paragraph">
                  <wp:posOffset>148590</wp:posOffset>
                </wp:positionV>
                <wp:extent cx="923925" cy="885825"/>
                <wp:effectExtent l="19050" t="53340" r="9525" b="13335"/>
                <wp:wrapNone/>
                <wp:docPr id="70"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23925" cy="885825"/>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C2B2B" id="AutoShape 189" o:spid="_x0000_s1026" type="#_x0000_t38" style="position:absolute;margin-left:169.65pt;margin-top:11.7pt;width:72.75pt;height:69.7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" adj="10793">
                <v:stroke endarrow="block"/>
              </v:shape>
            </w:pict>
          </mc:Fallback>
        </mc:AlternateContent>
      </w:r>
    </w:p>
    <w:p w:rsidR="001B6A7D" w:rsidRPr="00614A34" w:rsidRDefault="001B6A7D" w:rsidP="001B6A7D">
      <w:pPr>
        <w:rPr>
          <w:rFonts w:ascii="Times New Roman" w:hAnsi="Times New Roman"/>
          <w:sz w:val="28"/>
          <w:szCs w:val="28"/>
        </w:rPr>
      </w:pPr>
      <w:r w:rsidRPr="00614A34">
        <w:rPr>
          <w:rFonts w:ascii="Times New Roman" w:hAnsi="Times New Roman"/>
          <w:noProof/>
          <w:sz w:val="28"/>
          <w:szCs w:val="28"/>
        </w:rPr>
        <mc:AlternateContent>
          <mc:Choice Requires="wps">
            <w:drawing>
              <wp:anchor distT="0" distB="0" distL="114300" distR="114300" simplePos="0" relativeHeight="251698176" behindDoc="0" locked="0" layoutInCell="1" allowOverlap="1" wp14:anchorId="35EC2DB4" wp14:editId="40A23226">
                <wp:simplePos x="0" y="0"/>
                <wp:positionH relativeFrom="column">
                  <wp:posOffset>1725930</wp:posOffset>
                </wp:positionH>
                <wp:positionV relativeFrom="paragraph">
                  <wp:posOffset>84455</wp:posOffset>
                </wp:positionV>
                <wp:extent cx="1133475" cy="857885"/>
                <wp:effectExtent l="9525" t="5715" r="19050" b="60325"/>
                <wp:wrapNone/>
                <wp:docPr id="69"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857885"/>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2CA00" id="AutoShape 187" o:spid="_x0000_s1026" type="#_x0000_t38" style="position:absolute;margin-left:135.9pt;margin-top:6.65pt;width:89.25pt;height:67.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" adj="10794">
                <v:stroke endarrow="block"/>
              </v:shape>
            </w:pict>
          </mc:Fallback>
        </mc:AlternateContent>
      </w:r>
    </w:p>
    <w:p w:rsidR="001B6A7D" w:rsidRPr="00614A34" w:rsidRDefault="001B6A7D" w:rsidP="001B6A7D">
      <w:pPr>
        <w:ind w:firstLine="720"/>
        <w:jc w:val="center"/>
        <w:rPr>
          <w:rFonts w:ascii="Times New Roman" w:hAnsi="Times New Roman"/>
          <w:sz w:val="28"/>
          <w:szCs w:val="28"/>
        </w:rPr>
      </w:pPr>
      <w:r w:rsidRPr="00614A34">
        <w:rPr>
          <w:rFonts w:ascii="Times New Roman" w:hAnsi="Times New Roman"/>
          <w:sz w:val="28"/>
          <w:szCs w:val="28"/>
        </w:rPr>
        <w:t xml:space="preserve">    Username Exists</w:t>
      </w:r>
    </w:p>
    <w:p w:rsidR="001B6A7D" w:rsidRPr="00614A34" w:rsidRDefault="001B6A7D" w:rsidP="001B6A7D">
      <w:pPr>
        <w:rPr>
          <w:rFonts w:ascii="Times New Roman" w:hAnsi="Times New Roman"/>
          <w:sz w:val="28"/>
          <w:szCs w:val="28"/>
        </w:rPr>
      </w:pPr>
      <w:r w:rsidRPr="00614A34">
        <w:rPr>
          <w:rFonts w:ascii="Times New Roman" w:hAnsi="Times New Roman"/>
          <w:noProof/>
          <w:sz w:val="28"/>
          <w:szCs w:val="28"/>
        </w:rPr>
        <mc:AlternateContent>
          <mc:Choice Requires="wps">
            <w:drawing>
              <wp:anchor distT="0" distB="0" distL="114300" distR="114300" simplePos="0" relativeHeight="251699200" behindDoc="0" locked="0" layoutInCell="1" allowOverlap="1" wp14:anchorId="296ABAE4" wp14:editId="7E90838F">
                <wp:simplePos x="0" y="0"/>
                <wp:positionH relativeFrom="column">
                  <wp:posOffset>2859405</wp:posOffset>
                </wp:positionH>
                <wp:positionV relativeFrom="paragraph">
                  <wp:posOffset>35560</wp:posOffset>
                </wp:positionV>
                <wp:extent cx="1522095" cy="647700"/>
                <wp:effectExtent l="9525" t="8255" r="11430" b="10795"/>
                <wp:wrapNone/>
                <wp:docPr id="6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2095" cy="647700"/>
                        </a:xfrm>
                        <a:prstGeom prst="ellipse">
                          <a:avLst/>
                        </a:prstGeom>
                        <a:solidFill>
                          <a:srgbClr val="FFFFFF"/>
                        </a:solidFill>
                        <a:ln w="9525">
                          <a:solidFill>
                            <a:srgbClr val="000000"/>
                          </a:solidFill>
                          <a:round/>
                          <a:headEnd/>
                          <a:tailEnd/>
                        </a:ln>
                      </wps:spPr>
                      <wps:txbx>
                        <w:txbxContent>
                          <w:p w:rsidR="00FF4005" w:rsidRPr="00DC1E14" w:rsidRDefault="00FF4005" w:rsidP="001B6A7D">
                            <w:pPr>
                              <w:rPr>
                                <w:rFonts w:ascii="Palatino Linotype" w:hAnsi="Palatino Linotype"/>
                                <w:sz w:val="28"/>
                              </w:rPr>
                            </w:pPr>
                            <w:r>
                              <w:rPr>
                                <w:rFonts w:ascii="Palatino Linotype" w:hAnsi="Palatino Linotype"/>
                                <w:sz w:val="28"/>
                              </w:rPr>
                              <w:t xml:space="preserve">  </w:t>
                            </w:r>
                            <w:r w:rsidRPr="00DC1E14">
                              <w:rPr>
                                <w:rFonts w:ascii="Palatino Linotype" w:hAnsi="Palatino Linotype"/>
                                <w:sz w:val="28"/>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6ABAE4" id="Oval 188" o:spid="_x0000_s1045" style="position:absolute;margin-left:225.15pt;margin-top:2.8pt;width:119.85pt;height: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">
                <v:textbox>
                  <w:txbxContent>
                    <w:p w:rsidR="00FF4005" w:rsidRPr="00DC1E14" w:rsidRDefault="00FF4005" w:rsidP="001B6A7D">
                      <w:pPr>
                        <w:rPr>
                          <w:rFonts w:ascii="Palatino Linotype" w:hAnsi="Palatino Linotype"/>
                          <w:sz w:val="28"/>
                        </w:rPr>
                      </w:pPr>
                      <w:r>
                        <w:rPr>
                          <w:rFonts w:ascii="Palatino Linotype" w:hAnsi="Palatino Linotype"/>
                          <w:sz w:val="28"/>
                        </w:rPr>
                        <w:t xml:space="preserve">  </w:t>
                      </w:r>
                      <w:r w:rsidRPr="00DC1E14">
                        <w:rPr>
                          <w:rFonts w:ascii="Palatino Linotype" w:hAnsi="Palatino Linotype"/>
                          <w:sz w:val="28"/>
                        </w:rPr>
                        <w:t>Database</w:t>
                      </w:r>
                    </w:p>
                  </w:txbxContent>
                </v:textbox>
              </v:oval>
            </w:pict>
          </mc:Fallback>
        </mc:AlternateContent>
      </w:r>
    </w:p>
    <w:p w:rsidR="001B6A7D" w:rsidRPr="00614A34" w:rsidRDefault="001B6A7D" w:rsidP="001B6A7D">
      <w:pPr>
        <w:rPr>
          <w:rFonts w:ascii="Times New Roman" w:hAnsi="Times New Roman"/>
          <w:sz w:val="28"/>
          <w:szCs w:val="28"/>
        </w:rPr>
      </w:pPr>
    </w:p>
    <w:p w:rsidR="001B6A7D" w:rsidRPr="00614A34" w:rsidRDefault="001B6A7D" w:rsidP="001B6A7D">
      <w:pPr>
        <w:rPr>
          <w:rFonts w:ascii="Times New Roman" w:hAnsi="Times New Roman"/>
          <w:sz w:val="28"/>
          <w:szCs w:val="28"/>
        </w:rPr>
      </w:pPr>
      <w:r w:rsidRPr="00614A34">
        <w:rPr>
          <w:rFonts w:ascii="Times New Roman" w:hAnsi="Times New Roman"/>
          <w:noProof/>
          <w:sz w:val="28"/>
          <w:szCs w:val="28"/>
        </w:rPr>
        <mc:AlternateContent>
          <mc:Choice Requires="wps">
            <w:drawing>
              <wp:anchor distT="0" distB="0" distL="114300" distR="114300" simplePos="0" relativeHeight="251701248" behindDoc="0" locked="0" layoutInCell="1" allowOverlap="1" wp14:anchorId="0913F0C6" wp14:editId="5D089E17">
                <wp:simplePos x="0" y="0"/>
                <wp:positionH relativeFrom="column">
                  <wp:posOffset>2552700</wp:posOffset>
                </wp:positionH>
                <wp:positionV relativeFrom="paragraph">
                  <wp:posOffset>59690</wp:posOffset>
                </wp:positionV>
                <wp:extent cx="1000125" cy="848995"/>
                <wp:effectExtent l="17145" t="8255" r="11430" b="57150"/>
                <wp:wrapNone/>
                <wp:docPr id="67"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00125" cy="848995"/>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0197A" id="AutoShape 190" o:spid="_x0000_s1026" type="#_x0000_t38" style="position:absolute;margin-left:201pt;margin-top:4.7pt;width:78.75pt;height:66.85pt;rotation:18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" adj="10793">
                <v:stroke endarrow="block"/>
              </v:shape>
            </w:pict>
          </mc:Fallback>
        </mc:AlternateContent>
      </w:r>
      <w:r w:rsidRPr="00614A34">
        <w:rPr>
          <w:rFonts w:ascii="Times New Roman" w:hAnsi="Times New Roman"/>
          <w:sz w:val="28"/>
          <w:szCs w:val="28"/>
        </w:rPr>
        <w:t xml:space="preserve">                                                           </w:t>
      </w:r>
    </w:p>
    <w:p w:rsidR="001B6A7D" w:rsidRPr="00614A34" w:rsidRDefault="001B6A7D" w:rsidP="001B6A7D">
      <w:pPr>
        <w:rPr>
          <w:rFonts w:ascii="Times New Roman" w:hAnsi="Times New Roman"/>
          <w:sz w:val="28"/>
          <w:szCs w:val="28"/>
        </w:rPr>
      </w:pPr>
      <w:r w:rsidRPr="00614A34">
        <w:rPr>
          <w:rFonts w:ascii="Times New Roman" w:hAnsi="Times New Roman"/>
          <w:sz w:val="28"/>
          <w:szCs w:val="28"/>
        </w:rPr>
        <w:t xml:space="preserve">                                      Success</w:t>
      </w:r>
    </w:p>
    <w:p w:rsidR="001B6A7D" w:rsidRPr="00614A34" w:rsidRDefault="001B6A7D" w:rsidP="001B6A7D">
      <w:pPr>
        <w:rPr>
          <w:rFonts w:ascii="Times New Roman" w:hAnsi="Times New Roman"/>
          <w:sz w:val="28"/>
          <w:szCs w:val="28"/>
        </w:rPr>
      </w:pPr>
      <w:r w:rsidRPr="00614A34">
        <w:rPr>
          <w:rFonts w:ascii="Times New Roman" w:hAnsi="Times New Roman"/>
          <w:noProof/>
          <w:sz w:val="28"/>
          <w:szCs w:val="28"/>
        </w:rPr>
        <mc:AlternateContent>
          <mc:Choice Requires="wps">
            <w:drawing>
              <wp:anchor distT="0" distB="0" distL="114300" distR="114300" simplePos="0" relativeHeight="251702272" behindDoc="0" locked="0" layoutInCell="1" allowOverlap="1" wp14:anchorId="2EA5C11B" wp14:editId="27EE001A">
                <wp:simplePos x="0" y="0"/>
                <wp:positionH relativeFrom="column">
                  <wp:posOffset>1725930</wp:posOffset>
                </wp:positionH>
                <wp:positionV relativeFrom="paragraph">
                  <wp:posOffset>285750</wp:posOffset>
                </wp:positionV>
                <wp:extent cx="1238250" cy="627380"/>
                <wp:effectExtent l="9525" t="10160" r="9525" b="10160"/>
                <wp:wrapNone/>
                <wp:docPr id="66"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27380"/>
                        </a:xfrm>
                        <a:prstGeom prst="ellipse">
                          <a:avLst/>
                        </a:prstGeom>
                        <a:solidFill>
                          <a:srgbClr val="FFFFFF"/>
                        </a:solidFill>
                        <a:ln w="9525">
                          <a:solidFill>
                            <a:srgbClr val="000000"/>
                          </a:solidFill>
                          <a:round/>
                          <a:headEnd/>
                          <a:tailEnd/>
                        </a:ln>
                      </wps:spPr>
                      <wps:txbx>
                        <w:txbxContent>
                          <w:p w:rsidR="00FF4005" w:rsidRPr="00DC1E14" w:rsidRDefault="00FF4005" w:rsidP="001B6A7D">
                            <w:pPr>
                              <w:jc w:val="center"/>
                              <w:rPr>
                                <w:rFonts w:ascii="Palatino Linotype" w:hAnsi="Palatino Linotype"/>
                                <w:sz w:val="28"/>
                              </w:rPr>
                            </w:pPr>
                            <w:r w:rsidRPr="00DC1E14">
                              <w:rPr>
                                <w:rFonts w:ascii="Palatino Linotype" w:hAnsi="Palatino Linotype"/>
                                <w:sz w:val="28"/>
                              </w:rPr>
                              <w:t>Login 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A5C11B" id="Oval 191" o:spid="_x0000_s1046" style="position:absolute;margin-left:135.9pt;margin-top:22.5pt;width:97.5pt;height:4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">
                <v:textbox>
                  <w:txbxContent>
                    <w:p w:rsidR="00FF4005" w:rsidRPr="00DC1E14" w:rsidRDefault="00FF4005" w:rsidP="001B6A7D">
                      <w:pPr>
                        <w:jc w:val="center"/>
                        <w:rPr>
                          <w:rFonts w:ascii="Palatino Linotype" w:hAnsi="Palatino Linotype"/>
                          <w:sz w:val="28"/>
                        </w:rPr>
                      </w:pPr>
                      <w:r w:rsidRPr="00DC1E14">
                        <w:rPr>
                          <w:rFonts w:ascii="Palatino Linotype" w:hAnsi="Palatino Linotype"/>
                          <w:sz w:val="28"/>
                        </w:rPr>
                        <w:t>Login orm</w:t>
                      </w:r>
                    </w:p>
                  </w:txbxContent>
                </v:textbox>
              </v:oval>
            </w:pict>
          </mc:Fallback>
        </mc:AlternateContent>
      </w:r>
    </w:p>
    <w:p w:rsidR="001B6A7D" w:rsidRPr="00614A34" w:rsidRDefault="001B6A7D" w:rsidP="001B6A7D">
      <w:pPr>
        <w:rPr>
          <w:rFonts w:ascii="Times New Roman" w:hAnsi="Times New Roman"/>
          <w:sz w:val="28"/>
          <w:szCs w:val="28"/>
        </w:rPr>
      </w:pPr>
    </w:p>
    <w:p w:rsidR="001B6A7D" w:rsidRPr="00614A34" w:rsidRDefault="001B6A7D" w:rsidP="001B6A7D">
      <w:pPr>
        <w:tabs>
          <w:tab w:val="left" w:pos="5655"/>
        </w:tabs>
        <w:rPr>
          <w:rFonts w:ascii="Times New Roman" w:hAnsi="Times New Roman"/>
          <w:sz w:val="28"/>
          <w:szCs w:val="28"/>
        </w:rPr>
      </w:pPr>
      <w:r w:rsidRPr="00614A34">
        <w:rPr>
          <w:rFonts w:ascii="Times New Roman" w:hAnsi="Times New Roman"/>
          <w:sz w:val="28"/>
          <w:szCs w:val="28"/>
        </w:rPr>
        <w:tab/>
      </w:r>
    </w:p>
    <w:p w:rsidR="001B6A7D" w:rsidRPr="00614A34" w:rsidRDefault="001B6A7D" w:rsidP="001B6A7D">
      <w:pPr>
        <w:tabs>
          <w:tab w:val="left" w:pos="5655"/>
        </w:tabs>
        <w:rPr>
          <w:rFonts w:ascii="Times New Roman" w:hAnsi="Times New Roman"/>
          <w:sz w:val="28"/>
          <w:szCs w:val="28"/>
        </w:rPr>
      </w:pPr>
    </w:p>
    <w:p w:rsidR="001B6A7D" w:rsidRPr="00614A34" w:rsidRDefault="001B6A7D" w:rsidP="001B6A7D">
      <w:pPr>
        <w:tabs>
          <w:tab w:val="left" w:pos="5655"/>
        </w:tabs>
        <w:rPr>
          <w:rFonts w:ascii="Times New Roman" w:hAnsi="Times New Roman"/>
          <w:sz w:val="28"/>
          <w:szCs w:val="28"/>
        </w:rPr>
      </w:pPr>
    </w:p>
    <w:p w:rsidR="001B6A7D" w:rsidRPr="00614A34" w:rsidRDefault="001B6A7D" w:rsidP="001B6A7D">
      <w:pPr>
        <w:tabs>
          <w:tab w:val="left" w:pos="5655"/>
        </w:tabs>
        <w:rPr>
          <w:rFonts w:ascii="Times New Roman" w:hAnsi="Times New Roman"/>
          <w:sz w:val="28"/>
          <w:szCs w:val="28"/>
        </w:rPr>
      </w:pPr>
    </w:p>
    <w:p w:rsidR="001B6A7D" w:rsidRPr="00614A34" w:rsidRDefault="001B6A7D" w:rsidP="001B6A7D">
      <w:pPr>
        <w:tabs>
          <w:tab w:val="left" w:pos="5655"/>
        </w:tabs>
        <w:rPr>
          <w:rFonts w:ascii="Times New Roman" w:hAnsi="Times New Roman"/>
          <w:sz w:val="28"/>
          <w:szCs w:val="28"/>
        </w:rPr>
      </w:pPr>
    </w:p>
    <w:p w:rsidR="001B6A7D" w:rsidRDefault="001B6A7D" w:rsidP="001B6A7D">
      <w:pPr>
        <w:tabs>
          <w:tab w:val="left" w:pos="5655"/>
        </w:tabs>
        <w:rPr>
          <w:rFonts w:ascii="Times New Roman" w:hAnsi="Times New Roman"/>
          <w:b/>
          <w:sz w:val="28"/>
          <w:szCs w:val="28"/>
        </w:rPr>
      </w:pPr>
    </w:p>
    <w:p w:rsidR="00614A34" w:rsidRPr="00614A34" w:rsidRDefault="00614A34" w:rsidP="001B6A7D">
      <w:pPr>
        <w:tabs>
          <w:tab w:val="left" w:pos="5745"/>
          <w:tab w:val="left" w:pos="7830"/>
        </w:tabs>
        <w:rPr>
          <w:rFonts w:ascii="Times New Roman" w:hAnsi="Times New Roman"/>
          <w:b/>
          <w:sz w:val="28"/>
          <w:szCs w:val="28"/>
          <w:u w:val="single"/>
        </w:rPr>
      </w:pPr>
    </w:p>
    <w:p w:rsidR="001B6A7D" w:rsidRPr="00614A34" w:rsidRDefault="001B6A7D" w:rsidP="001B6A7D">
      <w:pPr>
        <w:spacing w:line="360" w:lineRule="auto"/>
        <w:jc w:val="both"/>
        <w:rPr>
          <w:rFonts w:ascii="Times New Roman" w:hAnsi="Times New Roman"/>
          <w:b/>
          <w:sz w:val="28"/>
          <w:szCs w:val="28"/>
          <w:u w:val="single"/>
        </w:rPr>
      </w:pPr>
      <w:r w:rsidRPr="00614A34">
        <w:rPr>
          <w:rFonts w:ascii="Times New Roman" w:hAnsi="Times New Roman"/>
          <w:b/>
          <w:sz w:val="28"/>
          <w:szCs w:val="28"/>
          <w:u w:val="single"/>
        </w:rPr>
        <w:lastRenderedPageBreak/>
        <w:t>E-R Diagram</w:t>
      </w:r>
    </w:p>
    <w:p w:rsidR="001B6A7D" w:rsidRPr="00614A34" w:rsidRDefault="00B47331" w:rsidP="001B6A7D">
      <w:pPr>
        <w:spacing w:line="360" w:lineRule="auto"/>
        <w:rPr>
          <w:rFonts w:ascii="Times New Roman" w:hAnsi="Times New Roman"/>
          <w:b/>
          <w:sz w:val="28"/>
          <w:szCs w:val="28"/>
          <w:u w:val="single"/>
        </w:rPr>
      </w:pPr>
      <w:r w:rsidRPr="00614A34">
        <w:rPr>
          <w:rFonts w:ascii="Times New Roman" w:hAnsi="Times New Roman"/>
          <w:b/>
          <w:sz w:val="28"/>
          <w:szCs w:val="28"/>
          <w:u w:val="single"/>
        </w:rPr>
        <w:drawing>
          <wp:inline distT="0" distB="0" distL="0" distR="0" wp14:anchorId="7D6182F0" wp14:editId="570C8C2E">
            <wp:extent cx="5640705" cy="4253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0705" cy="4253230"/>
                    </a:xfrm>
                    <a:prstGeom prst="rect">
                      <a:avLst/>
                    </a:prstGeom>
                  </pic:spPr>
                </pic:pic>
              </a:graphicData>
            </a:graphic>
          </wp:inline>
        </w:drawing>
      </w:r>
    </w:p>
    <w:p w:rsidR="001B6A7D" w:rsidRPr="00614A34" w:rsidRDefault="001B6A7D" w:rsidP="001B6A7D">
      <w:pPr>
        <w:spacing w:line="360" w:lineRule="auto"/>
        <w:rPr>
          <w:rFonts w:ascii="Times New Roman" w:hAnsi="Times New Roman"/>
          <w:b/>
          <w:sz w:val="28"/>
          <w:szCs w:val="28"/>
          <w:u w:val="single"/>
        </w:rPr>
      </w:pPr>
    </w:p>
    <w:p w:rsidR="00B47331" w:rsidRPr="00614A34" w:rsidRDefault="00B47331" w:rsidP="001B6A7D">
      <w:pPr>
        <w:rPr>
          <w:rFonts w:ascii="Times New Roman" w:hAnsi="Times New Roman"/>
          <w:b/>
          <w:noProof/>
          <w:sz w:val="28"/>
          <w:szCs w:val="28"/>
          <w:u w:val="single"/>
        </w:rPr>
      </w:pPr>
    </w:p>
    <w:p w:rsidR="001B6A7D" w:rsidRPr="00614A34" w:rsidRDefault="001B6A7D" w:rsidP="001B6A7D">
      <w:pPr>
        <w:rPr>
          <w:rFonts w:ascii="Times New Roman" w:hAnsi="Times New Roman"/>
          <w:b/>
          <w:noProof/>
          <w:sz w:val="28"/>
          <w:szCs w:val="28"/>
          <w:u w:val="single"/>
        </w:rPr>
      </w:pPr>
      <w:r w:rsidRPr="00614A34">
        <w:rPr>
          <w:rFonts w:ascii="Times New Roman" w:hAnsi="Times New Roman"/>
          <w:b/>
          <w:noProof/>
          <w:sz w:val="28"/>
          <w:szCs w:val="28"/>
          <w:u w:val="single"/>
        </w:rPr>
        <w:t>BIBLOGRAPHY</w:t>
      </w:r>
    </w:p>
    <w:p w:rsidR="001B6A7D" w:rsidRPr="00614A34" w:rsidRDefault="001B6A7D" w:rsidP="001B6A7D">
      <w:pPr>
        <w:rPr>
          <w:rFonts w:ascii="Times New Roman" w:hAnsi="Times New Roman"/>
          <w:sz w:val="28"/>
          <w:szCs w:val="28"/>
        </w:rPr>
      </w:pPr>
      <w:r w:rsidRPr="00614A34">
        <w:rPr>
          <w:rFonts w:ascii="Times New Roman" w:hAnsi="Times New Roman"/>
          <w:sz w:val="28"/>
          <w:szCs w:val="28"/>
        </w:rPr>
        <w:t>This document contains provisions which, through reference in this text, constitute provisions of the present document.</w:t>
      </w:r>
    </w:p>
    <w:p w:rsidR="001B6A7D" w:rsidRPr="00614A34" w:rsidRDefault="001B6A7D" w:rsidP="00B47331">
      <w:pPr>
        <w:numPr>
          <w:ilvl w:val="0"/>
          <w:numId w:val="13"/>
        </w:numPr>
        <w:rPr>
          <w:rFonts w:ascii="Times New Roman" w:hAnsi="Times New Roman"/>
          <w:sz w:val="28"/>
          <w:szCs w:val="28"/>
        </w:rPr>
      </w:pPr>
      <w:r w:rsidRPr="00614A34">
        <w:rPr>
          <w:rFonts w:ascii="Times New Roman" w:hAnsi="Times New Roman"/>
          <w:sz w:val="28"/>
          <w:szCs w:val="28"/>
        </w:rPr>
        <w:t>Google Search Engine for various searching</w:t>
      </w:r>
    </w:p>
    <w:p w:rsidR="001B6A7D" w:rsidRPr="00614A34" w:rsidRDefault="001B6A7D" w:rsidP="00B47331">
      <w:pPr>
        <w:numPr>
          <w:ilvl w:val="0"/>
          <w:numId w:val="13"/>
        </w:numPr>
        <w:rPr>
          <w:rFonts w:ascii="Times New Roman" w:hAnsi="Times New Roman"/>
          <w:sz w:val="28"/>
          <w:szCs w:val="28"/>
        </w:rPr>
      </w:pPr>
      <w:r w:rsidRPr="00614A34">
        <w:rPr>
          <w:rFonts w:ascii="Times New Roman" w:hAnsi="Times New Roman"/>
          <w:sz w:val="28"/>
          <w:szCs w:val="28"/>
        </w:rPr>
        <w:t>Keeves PHP- MYSQL</w:t>
      </w:r>
    </w:p>
    <w:p w:rsidR="001B6A7D" w:rsidRPr="00614A34" w:rsidRDefault="001B6A7D" w:rsidP="00B47331">
      <w:pPr>
        <w:numPr>
          <w:ilvl w:val="0"/>
          <w:numId w:val="13"/>
        </w:numPr>
        <w:rPr>
          <w:rFonts w:ascii="Times New Roman" w:hAnsi="Times New Roman"/>
          <w:sz w:val="28"/>
          <w:szCs w:val="28"/>
        </w:rPr>
      </w:pPr>
      <w:r w:rsidRPr="00614A34">
        <w:rPr>
          <w:rFonts w:ascii="Times New Roman" w:hAnsi="Times New Roman"/>
          <w:sz w:val="28"/>
          <w:szCs w:val="28"/>
        </w:rPr>
        <w:t xml:space="preserve">Online at </w:t>
      </w:r>
      <w:hyperlink r:id="rId6" w:history="1">
        <w:r w:rsidRPr="00614A34">
          <w:rPr>
            <w:rStyle w:val="Hyperlink"/>
            <w:rFonts w:ascii="Times New Roman" w:hAnsi="Times New Roman"/>
            <w:sz w:val="28"/>
            <w:szCs w:val="28"/>
          </w:rPr>
          <w:t>www.w3schools.org</w:t>
        </w:r>
      </w:hyperlink>
      <w:r w:rsidRPr="00614A34">
        <w:rPr>
          <w:rFonts w:ascii="Times New Roman" w:hAnsi="Times New Roman"/>
          <w:sz w:val="28"/>
          <w:szCs w:val="28"/>
        </w:rPr>
        <w:t xml:space="preserve"> </w:t>
      </w:r>
    </w:p>
    <w:p w:rsidR="001B6A7D" w:rsidRPr="00614A34" w:rsidRDefault="001B6A7D" w:rsidP="001B6A7D">
      <w:pPr>
        <w:jc w:val="both"/>
        <w:rPr>
          <w:rFonts w:ascii="Times New Roman" w:hAnsi="Times New Roman"/>
        </w:rPr>
      </w:pPr>
      <w:r w:rsidRPr="00614A34">
        <w:rPr>
          <w:rFonts w:ascii="Times New Roman" w:hAnsi="Times New Roman"/>
          <w:b/>
          <w:sz w:val="32"/>
          <w:szCs w:val="32"/>
          <w:u w:val="single"/>
        </w:rPr>
        <w:br w:type="page"/>
      </w:r>
    </w:p>
    <w:p w:rsidR="001B6A7D" w:rsidRPr="00614A34" w:rsidRDefault="001B6A7D" w:rsidP="001B6A7D">
      <w:pPr>
        <w:spacing w:line="360" w:lineRule="auto"/>
        <w:rPr>
          <w:rFonts w:ascii="Times New Roman" w:hAnsi="Times New Roman"/>
          <w:b/>
          <w:sz w:val="32"/>
          <w:szCs w:val="32"/>
          <w:u w:val="single"/>
        </w:rPr>
      </w:pPr>
    </w:p>
    <w:p w:rsidR="001B6A7D" w:rsidRPr="00614A34" w:rsidRDefault="001B6A7D" w:rsidP="001B6A7D">
      <w:pPr>
        <w:spacing w:line="360" w:lineRule="auto"/>
        <w:ind w:left="-720"/>
        <w:rPr>
          <w:rFonts w:ascii="Times New Roman" w:hAnsi="Times New Roman"/>
          <w:b/>
          <w:sz w:val="32"/>
          <w:szCs w:val="32"/>
          <w:u w:val="single"/>
        </w:rPr>
      </w:pPr>
    </w:p>
    <w:p w:rsidR="001B6A7D" w:rsidRPr="00614A34" w:rsidRDefault="001B6A7D" w:rsidP="001B6A7D">
      <w:pPr>
        <w:spacing w:line="360" w:lineRule="auto"/>
        <w:rPr>
          <w:rFonts w:ascii="Times New Roman" w:hAnsi="Times New Roman"/>
          <w:b/>
          <w:sz w:val="32"/>
          <w:szCs w:val="32"/>
          <w:u w:val="single"/>
        </w:rPr>
      </w:pPr>
    </w:p>
    <w:p w:rsidR="001B6A7D" w:rsidRPr="00614A34" w:rsidRDefault="001B6A7D" w:rsidP="001B6A7D">
      <w:pPr>
        <w:spacing w:line="360" w:lineRule="auto"/>
        <w:rPr>
          <w:rFonts w:ascii="Times New Roman" w:hAnsi="Times New Roman"/>
          <w:b/>
          <w:sz w:val="32"/>
          <w:szCs w:val="32"/>
          <w:u w:val="single"/>
        </w:rPr>
      </w:pPr>
    </w:p>
    <w:p w:rsidR="001B6A7D" w:rsidRPr="00614A34" w:rsidRDefault="001B6A7D" w:rsidP="001B6A7D">
      <w:pPr>
        <w:spacing w:line="360" w:lineRule="auto"/>
        <w:rPr>
          <w:rFonts w:ascii="Times New Roman" w:hAnsi="Times New Roman"/>
          <w:b/>
        </w:rPr>
      </w:pPr>
    </w:p>
    <w:p w:rsidR="001B6A7D" w:rsidRPr="00614A34" w:rsidRDefault="001B6A7D" w:rsidP="00614A34">
      <w:pPr>
        <w:pStyle w:val="Heading1"/>
        <w:jc w:val="center"/>
        <w:rPr>
          <w:rFonts w:ascii="Times New Roman" w:hAnsi="Times New Roman"/>
          <w:i/>
          <w:szCs w:val="28"/>
        </w:rPr>
      </w:pPr>
      <w:r w:rsidRPr="00614A34">
        <w:rPr>
          <w:rFonts w:ascii="Times New Roman" w:hAnsi="Times New Roman"/>
          <w:sz w:val="96"/>
          <w:szCs w:val="96"/>
        </w:rPr>
        <w:t xml:space="preserve">SCREEN </w:t>
      </w:r>
      <w:r w:rsidR="00614A34">
        <w:rPr>
          <w:rFonts w:ascii="Times New Roman" w:hAnsi="Times New Roman"/>
          <w:sz w:val="96"/>
          <w:szCs w:val="96"/>
        </w:rPr>
        <w:t>SHOT’S</w:t>
      </w: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B47331" w:rsidP="00B47331">
      <w:pPr>
        <w:jc w:val="center"/>
        <w:rPr>
          <w:rFonts w:ascii="Times New Roman" w:hAnsi="Times New Roman"/>
        </w:rPr>
      </w:pPr>
      <w:r w:rsidRPr="00614A34">
        <w:rPr>
          <w:rFonts w:ascii="Times New Roman" w:eastAsia="Times New Roman" w:hAnsi="Times New Roman"/>
          <w:b/>
          <w:bCs/>
          <w:sz w:val="96"/>
          <w:szCs w:val="96"/>
          <w:u w:val="single"/>
        </w:rPr>
        <w:lastRenderedPageBreak/>
        <w:t>SOURCE CODE WITH COMMENTS</w:t>
      </w: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1B6A7D" w:rsidRPr="00614A34" w:rsidRDefault="001B6A7D" w:rsidP="001B6A7D">
      <w:pPr>
        <w:rPr>
          <w:rFonts w:ascii="Times New Roman" w:hAnsi="Times New Roman"/>
        </w:rPr>
      </w:pPr>
    </w:p>
    <w:p w:rsidR="006133C2" w:rsidRPr="00614A34" w:rsidRDefault="006133C2">
      <w:pPr>
        <w:rPr>
          <w:rFonts w:ascii="Times New Roman" w:hAnsi="Times New Roman"/>
        </w:rPr>
      </w:pPr>
      <w:bookmarkStart w:id="0" w:name="_GoBack"/>
      <w:bookmarkEnd w:id="0"/>
    </w:p>
    <w:sectPr w:rsidR="006133C2" w:rsidRPr="00614A34" w:rsidSect="00FF4005">
      <w:footerReference w:type="default" r:id="rId7"/>
      <w:pgSz w:w="11907" w:h="16839" w:code="9"/>
      <w:pgMar w:top="1440" w:right="1152" w:bottom="1440" w:left="1872"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005" w:rsidRDefault="00FF4005" w:rsidP="00FF4005">
    <w:pPr>
      <w:pStyle w:val="Footer"/>
      <w:pBdr>
        <w:top w:val="thinThickSmallGap" w:sz="24" w:space="1" w:color="622423"/>
      </w:pBdr>
      <w:tabs>
        <w:tab w:val="clear" w:pos="4680"/>
        <w:tab w:val="clear" w:pos="9360"/>
        <w:tab w:val="right" w:pos="8883"/>
      </w:tabs>
      <w:rPr>
        <w:rFonts w:ascii="Cambria" w:hAnsi="Cambria"/>
      </w:rPr>
    </w:pPr>
    <w:r w:rsidRPr="0054610B">
      <w:rPr>
        <w:rFonts w:ascii="Helvetica" w:hAnsi="Helvetica" w:cs="Helvetica"/>
        <w:color w:val="202124"/>
        <w:sz w:val="20"/>
        <w:szCs w:val="20"/>
        <w:shd w:val="clear" w:color="auto" w:fill="FFFFFF"/>
      </w:rPr>
      <w:t>GRACIOUS_GARMENTS</w:t>
    </w:r>
    <w:r>
      <w:rPr>
        <w:rFonts w:ascii="Cambria" w:hAnsi="Cambria"/>
      </w:rPr>
      <w:tab/>
      <w:t xml:space="preserve">Page </w:t>
    </w:r>
    <w:r>
      <w:fldChar w:fldCharType="begin"/>
    </w:r>
    <w:r>
      <w:instrText xml:space="preserve"> PAGE   \* MERGEFORMAT </w:instrText>
    </w:r>
    <w:r>
      <w:fldChar w:fldCharType="separate"/>
    </w:r>
    <w:r w:rsidR="00614A34" w:rsidRPr="00614A34">
      <w:rPr>
        <w:rFonts w:ascii="Cambria" w:hAnsi="Cambria"/>
        <w:noProof/>
      </w:rPr>
      <w:t>13</w:t>
    </w:r>
    <w:r>
      <w:rPr>
        <w:rFonts w:ascii="Cambria" w:hAnsi="Cambria"/>
        <w:noProof/>
      </w:rPr>
      <w:fldChar w:fldCharType="end"/>
    </w:r>
  </w:p>
  <w:p w:rsidR="00FF4005" w:rsidRDefault="00FF4005">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b w:val="0"/>
        <w:i w:val="0"/>
      </w:rPr>
    </w:lvl>
  </w:abstractNum>
  <w:abstractNum w:abstractNumId="2" w15:restartNumberingAfterBreak="0">
    <w:nsid w:val="00000007"/>
    <w:multiLevelType w:val="singleLevel"/>
    <w:tmpl w:val="00000007"/>
    <w:name w:val="WW8Num7"/>
    <w:lvl w:ilvl="0">
      <w:start w:val="1"/>
      <w:numFmt w:val="decimal"/>
      <w:lvlText w:val="%1."/>
      <w:lvlJc w:val="left"/>
      <w:pPr>
        <w:tabs>
          <w:tab w:val="num" w:pos="1440"/>
        </w:tabs>
        <w:ind w:left="1440" w:hanging="360"/>
      </w:pPr>
    </w:lvl>
  </w:abstractNum>
  <w:abstractNum w:abstractNumId="3" w15:restartNumberingAfterBreak="0">
    <w:nsid w:val="00000008"/>
    <w:multiLevelType w:val="singleLevel"/>
    <w:tmpl w:val="00000008"/>
    <w:name w:val="WW8Num8"/>
    <w:lvl w:ilvl="0">
      <w:start w:val="1"/>
      <w:numFmt w:val="bullet"/>
      <w:lvlText w:val=""/>
      <w:lvlJc w:val="left"/>
      <w:pPr>
        <w:tabs>
          <w:tab w:val="num" w:pos="2160"/>
        </w:tabs>
        <w:ind w:left="2160" w:hanging="360"/>
      </w:pPr>
      <w:rPr>
        <w:rFonts w:ascii="Symbol" w:hAnsi="Symbol"/>
      </w:rPr>
    </w:lvl>
  </w:abstractNum>
  <w:abstractNum w:abstractNumId="4"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cs="Courier New"/>
      </w:rPr>
    </w:lvl>
  </w:abstractNum>
  <w:abstractNum w:abstractNumId="7"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Wingdings" w:hAnsi="Wingdings"/>
      </w:rPr>
    </w:lvl>
  </w:abstractNum>
  <w:abstractNum w:abstractNumId="9"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12"/>
    <w:multiLevelType w:val="singleLevel"/>
    <w:tmpl w:val="00000012"/>
    <w:name w:val="WW8Num18"/>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16" w15:restartNumberingAfterBreak="0">
    <w:nsid w:val="00294A58"/>
    <w:multiLevelType w:val="hybridMultilevel"/>
    <w:tmpl w:val="AA0E77D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4E575FD"/>
    <w:multiLevelType w:val="hybridMultilevel"/>
    <w:tmpl w:val="760E9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70A4502"/>
    <w:multiLevelType w:val="hybridMultilevel"/>
    <w:tmpl w:val="EDBCE65A"/>
    <w:lvl w:ilvl="0" w:tplc="A16C173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2A0FF1"/>
    <w:multiLevelType w:val="hybridMultilevel"/>
    <w:tmpl w:val="64BAC7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190A52"/>
    <w:multiLevelType w:val="hybridMultilevel"/>
    <w:tmpl w:val="3D148668"/>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207B57B7"/>
    <w:multiLevelType w:val="hybridMultilevel"/>
    <w:tmpl w:val="A2842858"/>
    <w:lvl w:ilvl="0" w:tplc="EEC468EC">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7E82F7A"/>
    <w:multiLevelType w:val="hybridMultilevel"/>
    <w:tmpl w:val="1DACA416"/>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83122B9"/>
    <w:multiLevelType w:val="hybridMultilevel"/>
    <w:tmpl w:val="7F72DF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28D82016"/>
    <w:multiLevelType w:val="hybridMultilevel"/>
    <w:tmpl w:val="40347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1137D3"/>
    <w:multiLevelType w:val="hybridMultilevel"/>
    <w:tmpl w:val="BEF68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B1081D"/>
    <w:multiLevelType w:val="hybridMultilevel"/>
    <w:tmpl w:val="FCC0F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FC55C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1A37982"/>
    <w:multiLevelType w:val="hybridMultilevel"/>
    <w:tmpl w:val="644EA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9AE79E1"/>
    <w:multiLevelType w:val="hybridMultilevel"/>
    <w:tmpl w:val="046E6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C217CC3"/>
    <w:multiLevelType w:val="hybridMultilevel"/>
    <w:tmpl w:val="12DCC2E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15:restartNumberingAfterBreak="0">
    <w:nsid w:val="4C9E0B5E"/>
    <w:multiLevelType w:val="hybridMultilevel"/>
    <w:tmpl w:val="7F80E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D562752"/>
    <w:multiLevelType w:val="hybridMultilevel"/>
    <w:tmpl w:val="6C3CD1F4"/>
    <w:lvl w:ilvl="0" w:tplc="04090001">
      <w:start w:val="1"/>
      <w:numFmt w:val="bullet"/>
      <w:lvlText w:val=""/>
      <w:lvlJc w:val="left"/>
      <w:pPr>
        <w:tabs>
          <w:tab w:val="num" w:pos="720"/>
        </w:tabs>
        <w:ind w:left="720" w:hanging="360"/>
      </w:pPr>
      <w:rPr>
        <w:rFonts w:ascii="Symbol" w:hAnsi="Symbol" w:hint="default"/>
      </w:rPr>
    </w:lvl>
    <w:lvl w:ilvl="1" w:tplc="76C4D508">
      <w:start w:val="1"/>
      <w:numFmt w:val="decimal"/>
      <w:lvlText w:val="%2."/>
      <w:lvlJc w:val="left"/>
      <w:pPr>
        <w:tabs>
          <w:tab w:val="num" w:pos="1440"/>
        </w:tabs>
        <w:ind w:left="1440" w:hanging="360"/>
      </w:pPr>
      <w:rPr>
        <w:rFont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F8974DC"/>
    <w:multiLevelType w:val="hybridMultilevel"/>
    <w:tmpl w:val="BB8208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111BD3"/>
    <w:multiLevelType w:val="hybridMultilevel"/>
    <w:tmpl w:val="87A8A8B4"/>
    <w:lvl w:ilvl="0" w:tplc="C2C82BC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984613C"/>
    <w:multiLevelType w:val="hybridMultilevel"/>
    <w:tmpl w:val="197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9570B0"/>
    <w:multiLevelType w:val="hybridMultilevel"/>
    <w:tmpl w:val="A79A5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C017EA"/>
    <w:multiLevelType w:val="multilevel"/>
    <w:tmpl w:val="EF1E073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9AC1C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AFC5DCD"/>
    <w:multiLevelType w:val="hybridMultilevel"/>
    <w:tmpl w:val="BAA0F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7"/>
  </w:num>
  <w:num w:numId="3">
    <w:abstractNumId w:val="37"/>
  </w:num>
  <w:num w:numId="4">
    <w:abstractNumId w:val="36"/>
  </w:num>
  <w:num w:numId="5">
    <w:abstractNumId w:val="17"/>
  </w:num>
  <w:num w:numId="6">
    <w:abstractNumId w:val="33"/>
  </w:num>
  <w:num w:numId="7">
    <w:abstractNumId w:val="26"/>
  </w:num>
  <w:num w:numId="8">
    <w:abstractNumId w:val="18"/>
  </w:num>
  <w:num w:numId="9">
    <w:abstractNumId w:val="29"/>
  </w:num>
  <w:num w:numId="10">
    <w:abstractNumId w:val="22"/>
  </w:num>
  <w:num w:numId="11">
    <w:abstractNumId w:val="20"/>
  </w:num>
  <w:num w:numId="12">
    <w:abstractNumId w:val="34"/>
  </w:num>
  <w:num w:numId="13">
    <w:abstractNumId w:val="38"/>
  </w:num>
  <w:num w:numId="14">
    <w:abstractNumId w:val="0"/>
  </w:num>
  <w:num w:numId="15">
    <w:abstractNumId w:val="1"/>
  </w:num>
  <w:num w:numId="16">
    <w:abstractNumId w:val="2"/>
  </w:num>
  <w:num w:numId="17">
    <w:abstractNumId w:val="3"/>
  </w:num>
  <w:num w:numId="18">
    <w:abstractNumId w:val="4"/>
  </w:num>
  <w:num w:numId="19">
    <w:abstractNumId w:val="5"/>
  </w:num>
  <w:num w:numId="20">
    <w:abstractNumId w:val="6"/>
  </w:num>
  <w:num w:numId="21">
    <w:abstractNumId w:val="7"/>
  </w:num>
  <w:num w:numId="22">
    <w:abstractNumId w:val="8"/>
  </w:num>
  <w:num w:numId="23">
    <w:abstractNumId w:val="9"/>
  </w:num>
  <w:num w:numId="24">
    <w:abstractNumId w:val="10"/>
  </w:num>
  <w:num w:numId="25">
    <w:abstractNumId w:val="11"/>
  </w:num>
  <w:num w:numId="26">
    <w:abstractNumId w:val="12"/>
  </w:num>
  <w:num w:numId="27">
    <w:abstractNumId w:val="13"/>
  </w:num>
  <w:num w:numId="28">
    <w:abstractNumId w:val="14"/>
  </w:num>
  <w:num w:numId="29">
    <w:abstractNumId w:val="15"/>
  </w:num>
  <w:num w:numId="30">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31"/>
  </w:num>
  <w:num w:numId="33">
    <w:abstractNumId w:val="16"/>
  </w:num>
  <w:num w:numId="34">
    <w:abstractNumId w:val="32"/>
  </w:num>
  <w:num w:numId="35">
    <w:abstractNumId w:val="35"/>
  </w:num>
  <w:num w:numId="36">
    <w:abstractNumId w:val="19"/>
  </w:num>
  <w:num w:numId="37">
    <w:abstractNumId w:val="24"/>
  </w:num>
  <w:num w:numId="38">
    <w:abstractNumId w:val="23"/>
  </w:num>
  <w:num w:numId="39">
    <w:abstractNumId w:val="28"/>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A7D"/>
    <w:rsid w:val="001B6A7D"/>
    <w:rsid w:val="00426F9B"/>
    <w:rsid w:val="006133C2"/>
    <w:rsid w:val="00614A34"/>
    <w:rsid w:val="00B47331"/>
    <w:rsid w:val="00FF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2EF2"/>
  <w15:chartTrackingRefBased/>
  <w15:docId w15:val="{19A53A4A-1548-477A-9E4A-9D5EA494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A7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B6A7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B6A7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1B6A7D"/>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1B6A7D"/>
    <w:pPr>
      <w:keepNext/>
      <w:spacing w:before="240" w:after="60"/>
      <w:outlineLvl w:val="3"/>
    </w:pPr>
    <w:rPr>
      <w:rFonts w:eastAsia="Times New Roman"/>
      <w:b/>
      <w:bCs/>
      <w:sz w:val="28"/>
      <w:szCs w:val="28"/>
    </w:rPr>
  </w:style>
  <w:style w:type="paragraph" w:styleId="Heading5">
    <w:name w:val="heading 5"/>
    <w:basedOn w:val="Normal"/>
    <w:next w:val="Normal"/>
    <w:link w:val="Heading5Char"/>
    <w:qFormat/>
    <w:rsid w:val="001B6A7D"/>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qFormat/>
    <w:rsid w:val="001B6A7D"/>
    <w:pPr>
      <w:spacing w:before="240" w:after="60" w:line="240" w:lineRule="auto"/>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A7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1B6A7D"/>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1B6A7D"/>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1B6A7D"/>
    <w:rPr>
      <w:rFonts w:ascii="Calibri" w:eastAsia="Times New Roman" w:hAnsi="Calibri" w:cs="Times New Roman"/>
      <w:b/>
      <w:bCs/>
      <w:sz w:val="28"/>
      <w:szCs w:val="28"/>
    </w:rPr>
  </w:style>
  <w:style w:type="character" w:customStyle="1" w:styleId="Heading5Char">
    <w:name w:val="Heading 5 Char"/>
    <w:basedOn w:val="DefaultParagraphFont"/>
    <w:link w:val="Heading5"/>
    <w:rsid w:val="001B6A7D"/>
    <w:rPr>
      <w:rFonts w:ascii="Times New Roman" w:eastAsia="Times New Roman" w:hAnsi="Times New Roman" w:cs="Times New Roman"/>
      <w:b/>
      <w:bCs/>
      <w:i/>
      <w:iCs/>
      <w:sz w:val="26"/>
      <w:szCs w:val="26"/>
    </w:rPr>
  </w:style>
  <w:style w:type="character" w:customStyle="1" w:styleId="Heading9Char">
    <w:name w:val="Heading 9 Char"/>
    <w:basedOn w:val="DefaultParagraphFont"/>
    <w:link w:val="Heading9"/>
    <w:rsid w:val="001B6A7D"/>
    <w:rPr>
      <w:rFonts w:ascii="Arial" w:eastAsia="Times New Roman" w:hAnsi="Arial" w:cs="Arial"/>
    </w:rPr>
  </w:style>
  <w:style w:type="paragraph" w:styleId="Header">
    <w:name w:val="header"/>
    <w:basedOn w:val="Normal"/>
    <w:link w:val="HeaderChar"/>
    <w:uiPriority w:val="99"/>
    <w:unhideWhenUsed/>
    <w:rsid w:val="001B6A7D"/>
    <w:pPr>
      <w:tabs>
        <w:tab w:val="center" w:pos="4680"/>
        <w:tab w:val="right" w:pos="9360"/>
      </w:tabs>
    </w:pPr>
  </w:style>
  <w:style w:type="character" w:customStyle="1" w:styleId="HeaderChar">
    <w:name w:val="Header Char"/>
    <w:basedOn w:val="DefaultParagraphFont"/>
    <w:link w:val="Header"/>
    <w:uiPriority w:val="99"/>
    <w:rsid w:val="001B6A7D"/>
    <w:rPr>
      <w:rFonts w:ascii="Calibri" w:eastAsia="Calibri" w:hAnsi="Calibri" w:cs="Times New Roman"/>
    </w:rPr>
  </w:style>
  <w:style w:type="paragraph" w:styleId="Footer">
    <w:name w:val="footer"/>
    <w:basedOn w:val="Normal"/>
    <w:link w:val="FooterChar"/>
    <w:uiPriority w:val="99"/>
    <w:unhideWhenUsed/>
    <w:rsid w:val="001B6A7D"/>
    <w:pPr>
      <w:tabs>
        <w:tab w:val="center" w:pos="4680"/>
        <w:tab w:val="right" w:pos="9360"/>
      </w:tabs>
    </w:pPr>
  </w:style>
  <w:style w:type="character" w:customStyle="1" w:styleId="FooterChar">
    <w:name w:val="Footer Char"/>
    <w:basedOn w:val="DefaultParagraphFont"/>
    <w:link w:val="Footer"/>
    <w:uiPriority w:val="99"/>
    <w:rsid w:val="001B6A7D"/>
    <w:rPr>
      <w:rFonts w:ascii="Calibri" w:eastAsia="Calibri" w:hAnsi="Calibri" w:cs="Times New Roman"/>
    </w:rPr>
  </w:style>
  <w:style w:type="paragraph" w:styleId="BodyText">
    <w:name w:val="Body Text"/>
    <w:basedOn w:val="Normal"/>
    <w:link w:val="BodyTextChar"/>
    <w:rsid w:val="001B6A7D"/>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1B6A7D"/>
    <w:rPr>
      <w:rFonts w:ascii="Times New Roman" w:eastAsia="Times New Roman" w:hAnsi="Times New Roman" w:cs="Times New Roman"/>
      <w:sz w:val="24"/>
      <w:szCs w:val="24"/>
    </w:rPr>
  </w:style>
  <w:style w:type="paragraph" w:styleId="Title">
    <w:name w:val="Title"/>
    <w:basedOn w:val="Normal"/>
    <w:link w:val="TitleChar"/>
    <w:uiPriority w:val="10"/>
    <w:qFormat/>
    <w:rsid w:val="001B6A7D"/>
    <w:pPr>
      <w:spacing w:after="0" w:line="240" w:lineRule="auto"/>
      <w:jc w:val="center"/>
    </w:pPr>
    <w:rPr>
      <w:rFonts w:ascii="Times New Roman" w:eastAsia="Times New Roman" w:hAnsi="Times New Roman"/>
      <w:b/>
      <w:bCs/>
      <w:sz w:val="24"/>
      <w:szCs w:val="24"/>
      <w:u w:val="single"/>
    </w:rPr>
  </w:style>
  <w:style w:type="character" w:customStyle="1" w:styleId="TitleChar">
    <w:name w:val="Title Char"/>
    <w:basedOn w:val="DefaultParagraphFont"/>
    <w:link w:val="Title"/>
    <w:uiPriority w:val="10"/>
    <w:rsid w:val="001B6A7D"/>
    <w:rPr>
      <w:rFonts w:ascii="Times New Roman" w:eastAsia="Times New Roman" w:hAnsi="Times New Roman" w:cs="Times New Roman"/>
      <w:b/>
      <w:bCs/>
      <w:sz w:val="24"/>
      <w:szCs w:val="24"/>
      <w:u w:val="single"/>
    </w:rPr>
  </w:style>
  <w:style w:type="paragraph" w:styleId="BodyTextIndent">
    <w:name w:val="Body Text Indent"/>
    <w:basedOn w:val="Normal"/>
    <w:link w:val="BodyTextIndentChar"/>
    <w:rsid w:val="001B6A7D"/>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1B6A7D"/>
    <w:rPr>
      <w:rFonts w:ascii="Times New Roman" w:eastAsia="Times New Roman" w:hAnsi="Times New Roman" w:cs="Times New Roman"/>
      <w:sz w:val="24"/>
      <w:szCs w:val="24"/>
    </w:rPr>
  </w:style>
  <w:style w:type="paragraph" w:styleId="BodyTextIndent2">
    <w:name w:val="Body Text Indent 2"/>
    <w:basedOn w:val="Normal"/>
    <w:link w:val="BodyTextIndent2Char"/>
    <w:rsid w:val="001B6A7D"/>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rsid w:val="001B6A7D"/>
    <w:rPr>
      <w:rFonts w:ascii="Times New Roman" w:eastAsia="Times New Roman" w:hAnsi="Times New Roman" w:cs="Times New Roman"/>
      <w:sz w:val="24"/>
      <w:szCs w:val="24"/>
    </w:rPr>
  </w:style>
  <w:style w:type="paragraph" w:styleId="BodyText3">
    <w:name w:val="Body Text 3"/>
    <w:basedOn w:val="Normal"/>
    <w:link w:val="BodyText3Char"/>
    <w:rsid w:val="001B6A7D"/>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1B6A7D"/>
    <w:rPr>
      <w:rFonts w:ascii="Times New Roman" w:eastAsia="Times New Roman" w:hAnsi="Times New Roman" w:cs="Times New Roman"/>
      <w:sz w:val="16"/>
      <w:szCs w:val="16"/>
    </w:rPr>
  </w:style>
  <w:style w:type="paragraph" w:styleId="BodyText2">
    <w:name w:val="Body Text 2"/>
    <w:basedOn w:val="Normal"/>
    <w:link w:val="BodyText2Char"/>
    <w:rsid w:val="001B6A7D"/>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1B6A7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6A7D"/>
    <w:rPr>
      <w:color w:val="0000FF"/>
      <w:u w:val="single"/>
    </w:rPr>
  </w:style>
  <w:style w:type="character" w:customStyle="1" w:styleId="BalloonTextChar">
    <w:name w:val="Balloon Text Char"/>
    <w:basedOn w:val="DefaultParagraphFont"/>
    <w:link w:val="BalloonText"/>
    <w:uiPriority w:val="99"/>
    <w:semiHidden/>
    <w:rsid w:val="001B6A7D"/>
    <w:rPr>
      <w:rFonts w:ascii="Tahoma" w:eastAsia="Calibri" w:hAnsi="Tahoma" w:cs="Tahoma"/>
      <w:sz w:val="16"/>
      <w:szCs w:val="16"/>
    </w:rPr>
  </w:style>
  <w:style w:type="paragraph" w:styleId="BalloonText">
    <w:name w:val="Balloon Text"/>
    <w:basedOn w:val="Normal"/>
    <w:link w:val="BalloonTextChar"/>
    <w:uiPriority w:val="99"/>
    <w:semiHidden/>
    <w:unhideWhenUsed/>
    <w:rsid w:val="001B6A7D"/>
    <w:pPr>
      <w:spacing w:after="0" w:line="240" w:lineRule="auto"/>
    </w:pPr>
    <w:rPr>
      <w:rFonts w:ascii="Tahoma" w:hAnsi="Tahoma" w:cs="Tahoma"/>
      <w:sz w:val="16"/>
      <w:szCs w:val="16"/>
    </w:rPr>
  </w:style>
  <w:style w:type="character" w:customStyle="1" w:styleId="apple-style-span">
    <w:name w:val="apple-style-span"/>
    <w:basedOn w:val="DefaultParagraphFont"/>
    <w:rsid w:val="001B6A7D"/>
  </w:style>
  <w:style w:type="character" w:customStyle="1" w:styleId="apple-converted-space">
    <w:name w:val="apple-converted-space"/>
    <w:basedOn w:val="DefaultParagraphFont"/>
    <w:rsid w:val="001B6A7D"/>
  </w:style>
  <w:style w:type="paragraph" w:styleId="NormalWeb">
    <w:name w:val="Normal (Web)"/>
    <w:basedOn w:val="Normal"/>
    <w:unhideWhenUsed/>
    <w:rsid w:val="001B6A7D"/>
    <w:pPr>
      <w:spacing w:before="100" w:beforeAutospacing="1" w:after="100" w:afterAutospacing="1" w:line="240" w:lineRule="auto"/>
    </w:pPr>
    <w:rPr>
      <w:rFonts w:ascii="Times New Roman" w:eastAsia="Times New Roman" w:hAnsi="Times New Roman"/>
      <w:sz w:val="24"/>
      <w:szCs w:val="24"/>
    </w:rPr>
  </w:style>
  <w:style w:type="paragraph" w:customStyle="1" w:styleId="Arial">
    <w:name w:val="Arial"/>
    <w:basedOn w:val="Normal"/>
    <w:rsid w:val="001B6A7D"/>
    <w:pPr>
      <w:suppressAutoHyphens/>
      <w:spacing w:after="0" w:line="240" w:lineRule="auto"/>
      <w:jc w:val="both"/>
    </w:pPr>
    <w:rPr>
      <w:rFonts w:ascii="Times New Roman" w:eastAsia="Times New Roman" w:hAnsi="Times New Roman" w:cs="Vrinda"/>
      <w:sz w:val="28"/>
      <w:szCs w:val="28"/>
      <w:lang w:eastAsia="bn-BD" w:bidi="bn-BD"/>
    </w:rPr>
  </w:style>
  <w:style w:type="paragraph" w:styleId="ListParagraph">
    <w:name w:val="List Paragraph"/>
    <w:basedOn w:val="Normal"/>
    <w:uiPriority w:val="34"/>
    <w:qFormat/>
    <w:rsid w:val="001B6A7D"/>
    <w:pPr>
      <w:suppressAutoHyphens/>
      <w:spacing w:after="0" w:line="240" w:lineRule="auto"/>
      <w:ind w:left="720"/>
    </w:pPr>
    <w:rPr>
      <w:rFonts w:ascii="Times New Roman" w:eastAsia="Times New Roman" w:hAnsi="Times New Roman" w:cs="Calibri"/>
      <w:sz w:val="24"/>
      <w:szCs w:val="24"/>
      <w:lang w:eastAsia="ar-SA"/>
    </w:rPr>
  </w:style>
  <w:style w:type="character" w:styleId="Strong">
    <w:name w:val="Strong"/>
    <w:basedOn w:val="DefaultParagraphFont"/>
    <w:qFormat/>
    <w:rsid w:val="001B6A7D"/>
    <w:rPr>
      <w:b/>
      <w:bCs/>
    </w:rPr>
  </w:style>
  <w:style w:type="character" w:customStyle="1" w:styleId="klink">
    <w:name w:val="klink"/>
    <w:basedOn w:val="DefaultParagraphFont"/>
    <w:rsid w:val="001B6A7D"/>
  </w:style>
  <w:style w:type="paragraph" w:styleId="BlockText">
    <w:name w:val="Block Text"/>
    <w:basedOn w:val="Normal"/>
    <w:rsid w:val="001B6A7D"/>
    <w:pPr>
      <w:suppressAutoHyphens/>
      <w:spacing w:after="0" w:line="440" w:lineRule="exact"/>
      <w:ind w:left="270" w:right="630" w:firstLine="1170"/>
      <w:jc w:val="both"/>
    </w:pPr>
    <w:rPr>
      <w:rFonts w:ascii="Comic Sans MS" w:eastAsia="Times New Roman" w:hAnsi="Comic Sans MS"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c:creator>
  <cp:keywords/>
  <dc:description/>
  <cp:lastModifiedBy>VAN</cp:lastModifiedBy>
  <cp:revision>3</cp:revision>
  <dcterms:created xsi:type="dcterms:W3CDTF">2022-02-16T07:40:00Z</dcterms:created>
  <dcterms:modified xsi:type="dcterms:W3CDTF">2022-02-16T08:28:00Z</dcterms:modified>
</cp:coreProperties>
</file>